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B4AE27" w14:textId="77777777" w:rsidR="003E40BE" w:rsidRDefault="002C50F6" w:rsidP="00E415BB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</w:rPr>
      </w:pPr>
      <w:bookmarkStart w:id="0" w:name="_GoBack"/>
      <w:r>
        <w:rPr>
          <w:rFonts w:ascii="Arial" w:hAnsi="Arial" w:cs="Arial"/>
          <w:b/>
        </w:rPr>
        <w:t>Публичная оферта № 2</w:t>
      </w:r>
      <w:r w:rsidR="00E415BB" w:rsidRPr="00F80EC3">
        <w:rPr>
          <w:rFonts w:ascii="Arial" w:hAnsi="Arial" w:cs="Arial"/>
          <w:b/>
        </w:rPr>
        <w:t xml:space="preserve"> на оказание консультационно-образовательных </w:t>
      </w:r>
      <w:bookmarkEnd w:id="0"/>
      <w:r w:rsidR="00E415BB" w:rsidRPr="00F80EC3">
        <w:rPr>
          <w:rFonts w:ascii="Arial" w:hAnsi="Arial" w:cs="Arial"/>
          <w:b/>
        </w:rPr>
        <w:t>услуг</w:t>
      </w:r>
      <w:r w:rsidR="00E415BB">
        <w:rPr>
          <w:rFonts w:ascii="Arial" w:hAnsi="Arial" w:cs="Arial"/>
          <w:b/>
        </w:rPr>
        <w:t xml:space="preserve"> по заданию заказчика</w:t>
      </w:r>
    </w:p>
    <w:p w14:paraId="2B89CFBB" w14:textId="77777777" w:rsidR="00E415BB" w:rsidRDefault="00E415BB" w:rsidP="00E415BB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</w:rPr>
      </w:pPr>
    </w:p>
    <w:p w14:paraId="60F3104C" w14:textId="77777777" w:rsidR="00E415BB" w:rsidRPr="00E415BB" w:rsidRDefault="00E415BB" w:rsidP="00E415BB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</w:p>
    <w:p w14:paraId="67C52BDE" w14:textId="77777777" w:rsidR="003E40BE" w:rsidRPr="00E415BB" w:rsidRDefault="003E40BE" w:rsidP="003E40B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415BB">
        <w:rPr>
          <w:rFonts w:ascii="Arial" w:hAnsi="Arial" w:cs="Arial"/>
        </w:rPr>
        <w:t>Российская Федерация,</w:t>
      </w:r>
      <w:r w:rsidR="00564452" w:rsidRPr="00E415BB">
        <w:rPr>
          <w:rFonts w:ascii="Arial" w:hAnsi="Arial" w:cs="Arial"/>
        </w:rPr>
        <w:t xml:space="preserve"> </w:t>
      </w:r>
      <w:r w:rsidRPr="00E415BB">
        <w:rPr>
          <w:rFonts w:ascii="Arial" w:hAnsi="Arial" w:cs="Arial"/>
        </w:rPr>
        <w:t>г. Москва</w:t>
      </w:r>
    </w:p>
    <w:p w14:paraId="1230D1F2" w14:textId="77777777" w:rsidR="003E40BE" w:rsidRPr="00E415BB" w:rsidRDefault="003E40BE" w:rsidP="003E40B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415BB">
        <w:rPr>
          <w:rFonts w:ascii="Arial" w:hAnsi="Arial" w:cs="Arial"/>
        </w:rPr>
        <w:t xml:space="preserve">Дата размещения на сайте: </w:t>
      </w:r>
      <w:r w:rsidR="00564452" w:rsidRPr="00E415BB">
        <w:rPr>
          <w:rFonts w:ascii="Arial" w:hAnsi="Arial" w:cs="Arial"/>
        </w:rPr>
        <w:t>10 декабря 2015 г.</w:t>
      </w:r>
    </w:p>
    <w:p w14:paraId="75F2F2C6" w14:textId="77777777" w:rsidR="003E40BE" w:rsidRPr="00E415BB" w:rsidRDefault="003E40BE" w:rsidP="003E40B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415BB">
        <w:rPr>
          <w:rFonts w:ascii="Arial" w:hAnsi="Arial" w:cs="Arial"/>
        </w:rPr>
        <w:t>Дата ввода в действие:</w:t>
      </w:r>
      <w:r w:rsidR="00564452" w:rsidRPr="00E415BB">
        <w:rPr>
          <w:rFonts w:ascii="Arial" w:hAnsi="Arial" w:cs="Arial"/>
        </w:rPr>
        <w:t xml:space="preserve"> 10 декабря 2015 г.</w:t>
      </w:r>
      <w:r w:rsidRPr="00E415BB">
        <w:rPr>
          <w:rFonts w:ascii="Arial" w:hAnsi="Arial" w:cs="Arial"/>
        </w:rPr>
        <w:t> </w:t>
      </w:r>
    </w:p>
    <w:p w14:paraId="0458892C" w14:textId="77777777" w:rsidR="00564452" w:rsidRPr="00E415BB" w:rsidRDefault="00564452" w:rsidP="003E40B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931E8C" w14:textId="77777777" w:rsidR="003E40BE" w:rsidRPr="00E415BB" w:rsidRDefault="00564452" w:rsidP="003E40B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415BB">
        <w:rPr>
          <w:rFonts w:ascii="Arial" w:hAnsi="Arial" w:cs="Arial"/>
        </w:rPr>
        <w:t>Общество с ограниченной ответственностью «</w:t>
      </w:r>
      <w:proofErr w:type="spellStart"/>
      <w:r w:rsidRPr="00E415BB">
        <w:rPr>
          <w:rFonts w:ascii="Arial" w:hAnsi="Arial" w:cs="Arial"/>
        </w:rPr>
        <w:t>Бинари</w:t>
      </w:r>
      <w:proofErr w:type="spellEnd"/>
      <w:r w:rsidRPr="00E415BB">
        <w:rPr>
          <w:rFonts w:ascii="Arial" w:hAnsi="Arial" w:cs="Arial"/>
        </w:rPr>
        <w:t xml:space="preserve"> Блиц»,</w:t>
      </w:r>
      <w:r w:rsidR="003E40BE" w:rsidRPr="00E415BB">
        <w:rPr>
          <w:rFonts w:ascii="Arial" w:hAnsi="Arial" w:cs="Arial"/>
        </w:rPr>
        <w:t xml:space="preserve"> именуемое в дальнейшем «Исполнитель»,</w:t>
      </w:r>
      <w:r w:rsidRPr="00E415BB">
        <w:rPr>
          <w:rFonts w:ascii="Arial" w:hAnsi="Arial" w:cs="Arial"/>
        </w:rPr>
        <w:t xml:space="preserve"> в лице Генерального директора </w:t>
      </w:r>
      <w:proofErr w:type="spellStart"/>
      <w:r w:rsidRPr="00E415BB">
        <w:rPr>
          <w:rFonts w:ascii="Arial" w:hAnsi="Arial" w:cs="Arial"/>
        </w:rPr>
        <w:t>Гапбаева</w:t>
      </w:r>
      <w:proofErr w:type="spellEnd"/>
      <w:r w:rsidRPr="00E415BB">
        <w:rPr>
          <w:rFonts w:ascii="Arial" w:hAnsi="Arial" w:cs="Arial"/>
        </w:rPr>
        <w:t xml:space="preserve"> Бориса Олеговича, действующего на основании Устава,</w:t>
      </w:r>
      <w:r w:rsidR="003E40BE" w:rsidRPr="00E415BB">
        <w:rPr>
          <w:rFonts w:ascii="Arial" w:hAnsi="Arial" w:cs="Arial"/>
        </w:rPr>
        <w:t xml:space="preserve"> предлагает физическому лицу, именуемому в</w:t>
      </w:r>
      <w:r w:rsidRPr="00E415BB">
        <w:rPr>
          <w:rFonts w:ascii="Arial" w:hAnsi="Arial" w:cs="Arial"/>
        </w:rPr>
        <w:t xml:space="preserve"> дальнейшем «Заказчик», а вместе</w:t>
      </w:r>
      <w:r w:rsidR="003E40BE" w:rsidRPr="00E415BB">
        <w:rPr>
          <w:rFonts w:ascii="Arial" w:hAnsi="Arial" w:cs="Arial"/>
        </w:rPr>
        <w:t xml:space="preserve"> именуемые «Стороны», публи</w:t>
      </w:r>
      <w:r w:rsidRPr="00E415BB">
        <w:rPr>
          <w:rFonts w:ascii="Arial" w:hAnsi="Arial" w:cs="Arial"/>
        </w:rPr>
        <w:t xml:space="preserve">чную оферту по оказанию консультационно-образовательных услуг по заданию Заказчика </w:t>
      </w:r>
      <w:r w:rsidR="003E40BE" w:rsidRPr="00E415BB">
        <w:rPr>
          <w:rFonts w:ascii="Arial" w:hAnsi="Arial" w:cs="Arial"/>
        </w:rPr>
        <w:t>с предоставлением результат</w:t>
      </w:r>
      <w:r w:rsidRPr="00E415BB">
        <w:rPr>
          <w:rFonts w:ascii="Arial" w:hAnsi="Arial" w:cs="Arial"/>
        </w:rPr>
        <w:t xml:space="preserve">ов работы </w:t>
      </w:r>
      <w:r w:rsidR="003E40BE" w:rsidRPr="00E415BB">
        <w:rPr>
          <w:rFonts w:ascii="Arial" w:hAnsi="Arial" w:cs="Arial"/>
        </w:rPr>
        <w:t>Заказчику на следующих условиях:</w:t>
      </w:r>
    </w:p>
    <w:p w14:paraId="4E07B83A" w14:textId="77777777" w:rsidR="003E40BE" w:rsidRPr="00E415BB" w:rsidRDefault="003E40BE" w:rsidP="003E40B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415BB">
        <w:rPr>
          <w:rFonts w:ascii="Arial" w:hAnsi="Arial" w:cs="Arial"/>
        </w:rPr>
        <w:t> </w:t>
      </w:r>
    </w:p>
    <w:p w14:paraId="19335AF8" w14:textId="77777777" w:rsidR="003E40BE" w:rsidRDefault="00E415BB" w:rsidP="00E415B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E415BB">
        <w:rPr>
          <w:rFonts w:ascii="Arial" w:hAnsi="Arial" w:cs="Arial"/>
          <w:b/>
        </w:rPr>
        <w:t>1.</w:t>
      </w:r>
      <w:r w:rsidR="003E40BE" w:rsidRPr="00E415BB">
        <w:rPr>
          <w:rFonts w:ascii="Arial" w:hAnsi="Arial" w:cs="Arial"/>
          <w:b/>
        </w:rPr>
        <w:t>Термины и определения:</w:t>
      </w:r>
    </w:p>
    <w:p w14:paraId="6235A406" w14:textId="77777777" w:rsidR="002C50F6" w:rsidRPr="00E415BB" w:rsidRDefault="002C50F6" w:rsidP="00E415B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</w:rPr>
      </w:pPr>
    </w:p>
    <w:p w14:paraId="3EE26268" w14:textId="77777777" w:rsidR="003E40BE" w:rsidRPr="00E415BB" w:rsidRDefault="003E40BE" w:rsidP="003E40BE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E415BB">
        <w:rPr>
          <w:rFonts w:ascii="Arial" w:hAnsi="Arial" w:cs="Arial"/>
        </w:rPr>
        <w:t>1.1.        Оферта – данное предложение Исполнителя, адресованное любому физическому лицу в соответствии со ст. 437 Гражданского кодекса Российской Федер</w:t>
      </w:r>
      <w:r w:rsidR="00564452" w:rsidRPr="00E415BB">
        <w:rPr>
          <w:rFonts w:ascii="Arial" w:hAnsi="Arial" w:cs="Arial"/>
        </w:rPr>
        <w:t>ации, заключить с ним договор по оказанию</w:t>
      </w:r>
      <w:r w:rsidRPr="00E415BB">
        <w:rPr>
          <w:rFonts w:ascii="Arial" w:hAnsi="Arial" w:cs="Arial"/>
        </w:rPr>
        <w:t xml:space="preserve"> </w:t>
      </w:r>
      <w:r w:rsidR="00564452" w:rsidRPr="00E415BB">
        <w:rPr>
          <w:rFonts w:ascii="Arial" w:hAnsi="Arial" w:cs="Arial"/>
        </w:rPr>
        <w:t>консультационно-образовательных услуг по заданию Заказчика с предоставлением результатов</w:t>
      </w:r>
      <w:r w:rsidRPr="00E415BB">
        <w:rPr>
          <w:rFonts w:ascii="Arial" w:hAnsi="Arial" w:cs="Arial"/>
        </w:rPr>
        <w:t xml:space="preserve"> </w:t>
      </w:r>
      <w:r w:rsidR="00564452" w:rsidRPr="00E415BB">
        <w:rPr>
          <w:rFonts w:ascii="Arial" w:hAnsi="Arial" w:cs="Arial"/>
        </w:rPr>
        <w:t>работ</w:t>
      </w:r>
      <w:r w:rsidRPr="00E415BB">
        <w:rPr>
          <w:rFonts w:ascii="Arial" w:hAnsi="Arial" w:cs="Arial"/>
        </w:rPr>
        <w:t>,</w:t>
      </w:r>
      <w:r w:rsidR="00564452" w:rsidRPr="00E415BB">
        <w:rPr>
          <w:rFonts w:ascii="Arial" w:hAnsi="Arial" w:cs="Arial"/>
        </w:rPr>
        <w:t xml:space="preserve"> на условиях</w:t>
      </w:r>
      <w:r w:rsidRPr="00E415BB">
        <w:rPr>
          <w:rFonts w:ascii="Arial" w:hAnsi="Arial" w:cs="Arial"/>
        </w:rPr>
        <w:t xml:space="preserve"> сод</w:t>
      </w:r>
      <w:r w:rsidR="00564452" w:rsidRPr="00E415BB">
        <w:rPr>
          <w:rFonts w:ascii="Arial" w:hAnsi="Arial" w:cs="Arial"/>
        </w:rPr>
        <w:t>ержащихся в настоящей Оферте, размещенной</w:t>
      </w:r>
      <w:r w:rsidRPr="00E415BB">
        <w:rPr>
          <w:rFonts w:ascii="Arial" w:hAnsi="Arial" w:cs="Arial"/>
        </w:rPr>
        <w:t xml:space="preserve"> в сет</w:t>
      </w:r>
      <w:r w:rsidR="00564452" w:rsidRPr="00E415BB">
        <w:rPr>
          <w:rFonts w:ascii="Arial" w:hAnsi="Arial" w:cs="Arial"/>
        </w:rPr>
        <w:t>и Интернет по адресу http://ww</w:t>
      </w:r>
      <w:r w:rsidR="00564452" w:rsidRPr="00E415BB">
        <w:rPr>
          <w:rFonts w:ascii="Arial" w:hAnsi="Arial" w:cs="Arial"/>
          <w:lang w:val="en-US"/>
        </w:rPr>
        <w:t>w.getthelp.ru/oferta2</w:t>
      </w:r>
    </w:p>
    <w:p w14:paraId="0DE5FCA9" w14:textId="77777777" w:rsidR="003E40BE" w:rsidRPr="00E415BB" w:rsidRDefault="003E40BE" w:rsidP="003E40B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415BB">
        <w:rPr>
          <w:rFonts w:ascii="Arial" w:hAnsi="Arial" w:cs="Arial"/>
        </w:rPr>
        <w:t xml:space="preserve">1.2.        Акцепт – полное и безоговорочное принятие </w:t>
      </w:r>
      <w:r w:rsidR="00564452" w:rsidRPr="00E415BB">
        <w:rPr>
          <w:rFonts w:ascii="Arial" w:hAnsi="Arial" w:cs="Arial"/>
        </w:rPr>
        <w:t xml:space="preserve">данной </w:t>
      </w:r>
      <w:r w:rsidRPr="00E415BB">
        <w:rPr>
          <w:rFonts w:ascii="Arial" w:hAnsi="Arial" w:cs="Arial"/>
        </w:rPr>
        <w:t>Оферты. Акцепт Оферты создает Договор.</w:t>
      </w:r>
    </w:p>
    <w:p w14:paraId="4B1AA0CE" w14:textId="77777777" w:rsidR="003E40BE" w:rsidRPr="00E415BB" w:rsidRDefault="003E40BE" w:rsidP="003E40B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415BB">
        <w:rPr>
          <w:rFonts w:ascii="Arial" w:hAnsi="Arial" w:cs="Arial"/>
        </w:rPr>
        <w:t>1.3.        Договор – договор об оказании Услуг, заключенный между Исполнителем и Заказчиком на условиях настоящей Оферты путем акцепта Заказчиком ее условий (далее – Договор).</w:t>
      </w:r>
    </w:p>
    <w:p w14:paraId="5797EEA1" w14:textId="77777777" w:rsidR="00564452" w:rsidRPr="00E415BB" w:rsidRDefault="00564452" w:rsidP="003E40B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415BB">
        <w:rPr>
          <w:rFonts w:ascii="Arial" w:hAnsi="Arial" w:cs="Arial"/>
        </w:rPr>
        <w:t>1.4.        Запрос</w:t>
      </w:r>
      <w:r w:rsidR="003E40BE" w:rsidRPr="00E415BB">
        <w:rPr>
          <w:rFonts w:ascii="Arial" w:hAnsi="Arial" w:cs="Arial"/>
        </w:rPr>
        <w:t xml:space="preserve"> – заявка на выполнение, направленная Заказчиком Исполнителю одним из следующих способов: </w:t>
      </w:r>
    </w:p>
    <w:p w14:paraId="7AAA70A0" w14:textId="77777777" w:rsidR="00564452" w:rsidRPr="00E415BB" w:rsidRDefault="00564452" w:rsidP="0056445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E415BB">
        <w:rPr>
          <w:rFonts w:ascii="Arial" w:hAnsi="Arial" w:cs="Arial"/>
        </w:rPr>
        <w:t>-</w:t>
      </w:r>
      <w:r w:rsidRPr="00E415BB">
        <w:rPr>
          <w:rFonts w:ascii="Arial" w:hAnsi="Arial" w:cs="Arial"/>
        </w:rPr>
        <w:tab/>
        <w:t xml:space="preserve">через веб-форму на сайте компании по адресу </w:t>
      </w:r>
      <w:r w:rsidRPr="00E415BB">
        <w:rPr>
          <w:rFonts w:ascii="Arial" w:hAnsi="Arial" w:cs="Arial"/>
          <w:lang w:val="en-US"/>
        </w:rPr>
        <w:t>http://www.getthelp.ru</w:t>
      </w:r>
    </w:p>
    <w:p w14:paraId="77AF97AB" w14:textId="77777777" w:rsidR="00564452" w:rsidRPr="00E415BB" w:rsidRDefault="00564452" w:rsidP="0056445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E415BB">
        <w:rPr>
          <w:rFonts w:ascii="Arial" w:hAnsi="Arial" w:cs="Arial"/>
        </w:rPr>
        <w:t>-         через мобильное приложение на базе смартфонов</w:t>
      </w:r>
      <w:r w:rsidRPr="00E415BB">
        <w:rPr>
          <w:rFonts w:ascii="Arial" w:hAnsi="Arial" w:cs="Arial"/>
          <w:lang w:val="en-US"/>
        </w:rPr>
        <w:t xml:space="preserve"> </w:t>
      </w:r>
      <w:proofErr w:type="spellStart"/>
      <w:r w:rsidRPr="00E415BB">
        <w:rPr>
          <w:rFonts w:ascii="Arial" w:hAnsi="Arial" w:cs="Arial"/>
          <w:lang w:val="en-US"/>
        </w:rPr>
        <w:t>iOS</w:t>
      </w:r>
      <w:proofErr w:type="spellEnd"/>
    </w:p>
    <w:p w14:paraId="265A6A8B" w14:textId="77777777" w:rsidR="00564452" w:rsidRPr="00E415BB" w:rsidRDefault="00564452" w:rsidP="0056445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E415BB">
        <w:rPr>
          <w:rFonts w:ascii="Arial" w:hAnsi="Arial" w:cs="Arial"/>
        </w:rPr>
        <w:t>-</w:t>
      </w:r>
      <w:r w:rsidRPr="00E415BB">
        <w:rPr>
          <w:rFonts w:ascii="Arial" w:hAnsi="Arial" w:cs="Arial"/>
        </w:rPr>
        <w:tab/>
        <w:t xml:space="preserve">через мобильное приложение на базе смартфонов </w:t>
      </w:r>
      <w:r w:rsidRPr="00E415BB">
        <w:rPr>
          <w:rFonts w:ascii="Arial" w:hAnsi="Arial" w:cs="Arial"/>
          <w:lang w:val="en-US"/>
        </w:rPr>
        <w:t>Android</w:t>
      </w:r>
    </w:p>
    <w:p w14:paraId="75B60DDD" w14:textId="77777777" w:rsidR="00564452" w:rsidRPr="00E415BB" w:rsidRDefault="00564452" w:rsidP="003E40B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43EE067" w14:textId="77777777" w:rsidR="003E40BE" w:rsidRPr="00E415BB" w:rsidRDefault="003E40BE" w:rsidP="003E40B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415BB">
        <w:rPr>
          <w:rFonts w:ascii="Arial" w:hAnsi="Arial" w:cs="Arial"/>
        </w:rPr>
        <w:t>1.5.     </w:t>
      </w:r>
      <w:r w:rsidR="00564452" w:rsidRPr="00E415BB">
        <w:rPr>
          <w:rFonts w:ascii="Arial" w:hAnsi="Arial" w:cs="Arial"/>
        </w:rPr>
        <w:t>   Результаты работы – результаты консультационно-образовательных услуг, передаваемые Заказчику</w:t>
      </w:r>
      <w:r w:rsidRPr="00E415BB">
        <w:rPr>
          <w:rFonts w:ascii="Arial" w:hAnsi="Arial" w:cs="Arial"/>
        </w:rPr>
        <w:t xml:space="preserve"> в </w:t>
      </w:r>
      <w:r w:rsidR="00564452" w:rsidRPr="00E415BB">
        <w:rPr>
          <w:rFonts w:ascii="Arial" w:hAnsi="Arial" w:cs="Arial"/>
        </w:rPr>
        <w:t xml:space="preserve">электронном виде в форме </w:t>
      </w:r>
      <w:r w:rsidRPr="00E415BB">
        <w:rPr>
          <w:rFonts w:ascii="Arial" w:hAnsi="Arial" w:cs="Arial"/>
        </w:rPr>
        <w:t>готовой работы (</w:t>
      </w:r>
      <w:r w:rsidR="00564452" w:rsidRPr="00E415BB">
        <w:rPr>
          <w:rFonts w:ascii="Arial" w:hAnsi="Arial" w:cs="Arial"/>
        </w:rPr>
        <w:t xml:space="preserve">домашнего задания, </w:t>
      </w:r>
      <w:r w:rsidRPr="00E415BB">
        <w:rPr>
          <w:rFonts w:ascii="Arial" w:hAnsi="Arial" w:cs="Arial"/>
        </w:rPr>
        <w:t>диплома, ку</w:t>
      </w:r>
      <w:r w:rsidR="00564452" w:rsidRPr="00E415BB">
        <w:rPr>
          <w:rFonts w:ascii="Arial" w:hAnsi="Arial" w:cs="Arial"/>
        </w:rPr>
        <w:t>рсовой, отчета, реферата и прочих видов заданий)</w:t>
      </w:r>
      <w:r w:rsidRPr="00E415BB">
        <w:rPr>
          <w:rFonts w:ascii="Arial" w:hAnsi="Arial" w:cs="Arial"/>
        </w:rPr>
        <w:t>, оформленной в соответствии с требованиями Заказчика, указанными в Заявке.</w:t>
      </w:r>
    </w:p>
    <w:p w14:paraId="5B33B8D7" w14:textId="77777777" w:rsidR="003E40BE" w:rsidRPr="00E415BB" w:rsidRDefault="003E40BE" w:rsidP="003E40B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415BB">
        <w:rPr>
          <w:rFonts w:ascii="Arial" w:hAnsi="Arial" w:cs="Arial"/>
        </w:rPr>
        <w:t> </w:t>
      </w:r>
    </w:p>
    <w:p w14:paraId="6A46FFBF" w14:textId="77777777" w:rsidR="003E40BE" w:rsidRDefault="00E415BB" w:rsidP="00E415B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Pr="00E415BB">
        <w:rPr>
          <w:rFonts w:ascii="Arial" w:hAnsi="Arial" w:cs="Arial"/>
          <w:b/>
        </w:rPr>
        <w:t>2.</w:t>
      </w:r>
      <w:r w:rsidR="003E40BE" w:rsidRPr="00E415BB">
        <w:rPr>
          <w:rFonts w:ascii="Arial" w:hAnsi="Arial" w:cs="Arial"/>
          <w:b/>
        </w:rPr>
        <w:t>Предмет договора</w:t>
      </w:r>
    </w:p>
    <w:p w14:paraId="40CE34F4" w14:textId="77777777" w:rsidR="002C50F6" w:rsidRPr="00E415BB" w:rsidRDefault="002C50F6" w:rsidP="00E415B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</w:rPr>
      </w:pPr>
    </w:p>
    <w:p w14:paraId="41D24411" w14:textId="77777777" w:rsidR="003E40BE" w:rsidRPr="00E415BB" w:rsidRDefault="003E40BE" w:rsidP="003E40B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415BB">
        <w:rPr>
          <w:rFonts w:ascii="Arial" w:hAnsi="Arial" w:cs="Arial"/>
        </w:rPr>
        <w:t xml:space="preserve">2.1.        Исполнитель обязуется по заданию Заказчика выполнить </w:t>
      </w:r>
      <w:r w:rsidR="00564452" w:rsidRPr="00E415BB">
        <w:rPr>
          <w:rFonts w:ascii="Arial" w:hAnsi="Arial" w:cs="Arial"/>
        </w:rPr>
        <w:t>консультационно-образовательные</w:t>
      </w:r>
      <w:r w:rsidRPr="00E415BB">
        <w:rPr>
          <w:rFonts w:ascii="Arial" w:hAnsi="Arial" w:cs="Arial"/>
        </w:rPr>
        <w:t xml:space="preserve"> </w:t>
      </w:r>
      <w:r w:rsidR="00564452" w:rsidRPr="00E415BB">
        <w:rPr>
          <w:rFonts w:ascii="Arial" w:hAnsi="Arial" w:cs="Arial"/>
        </w:rPr>
        <w:t>услуги</w:t>
      </w:r>
      <w:r w:rsidRPr="00E415BB">
        <w:rPr>
          <w:rFonts w:ascii="Arial" w:hAnsi="Arial" w:cs="Arial"/>
        </w:rPr>
        <w:t xml:space="preserve"> (в д</w:t>
      </w:r>
      <w:r w:rsidR="00564452" w:rsidRPr="00E415BB">
        <w:rPr>
          <w:rFonts w:ascii="Arial" w:hAnsi="Arial" w:cs="Arial"/>
        </w:rPr>
        <w:t>альнейшем КОУ</w:t>
      </w:r>
      <w:r w:rsidRPr="00E415BB">
        <w:rPr>
          <w:rFonts w:ascii="Arial" w:hAnsi="Arial" w:cs="Arial"/>
        </w:rPr>
        <w:t>) и предоставить их результат Заказчику, а Заказчик обязуется принять их и оплатить.</w:t>
      </w:r>
    </w:p>
    <w:p w14:paraId="3A8A0855" w14:textId="77777777" w:rsidR="003E40BE" w:rsidRPr="00E415BB" w:rsidRDefault="003E40BE" w:rsidP="003E40B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415BB">
        <w:rPr>
          <w:rFonts w:ascii="Arial" w:hAnsi="Arial" w:cs="Arial"/>
        </w:rPr>
        <w:t>2.2.</w:t>
      </w:r>
      <w:r w:rsidR="00564452" w:rsidRPr="00E415BB">
        <w:rPr>
          <w:rFonts w:ascii="Arial" w:hAnsi="Arial" w:cs="Arial"/>
        </w:rPr>
        <w:t>        Результат выполнения КОУ</w:t>
      </w:r>
      <w:r w:rsidRPr="00E415BB">
        <w:rPr>
          <w:rFonts w:ascii="Arial" w:hAnsi="Arial" w:cs="Arial"/>
        </w:rPr>
        <w:t xml:space="preserve"> представляется в виде </w:t>
      </w:r>
      <w:r w:rsidR="00564452" w:rsidRPr="00E415BB">
        <w:rPr>
          <w:rFonts w:ascii="Arial" w:hAnsi="Arial" w:cs="Arial"/>
        </w:rPr>
        <w:t>решения или готового проекта</w:t>
      </w:r>
      <w:r w:rsidRPr="00E415BB">
        <w:rPr>
          <w:rFonts w:ascii="Arial" w:hAnsi="Arial" w:cs="Arial"/>
        </w:rPr>
        <w:t xml:space="preserve"> работы (</w:t>
      </w:r>
      <w:r w:rsidR="00564452" w:rsidRPr="00E415BB">
        <w:rPr>
          <w:rFonts w:ascii="Arial" w:hAnsi="Arial" w:cs="Arial"/>
        </w:rPr>
        <w:t>домашнего задания, диплома, курсовой, отчета, реферата и прочих видов заданий)</w:t>
      </w:r>
      <w:r w:rsidRPr="00E415BB">
        <w:rPr>
          <w:rFonts w:ascii="Arial" w:hAnsi="Arial" w:cs="Arial"/>
        </w:rPr>
        <w:t>, оформленной в соответствии с требованиями Заказчика.</w:t>
      </w:r>
    </w:p>
    <w:p w14:paraId="5C6E7BA5" w14:textId="77777777" w:rsidR="003E40BE" w:rsidRPr="00E415BB" w:rsidRDefault="003E40BE" w:rsidP="003E40B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415BB">
        <w:rPr>
          <w:rFonts w:ascii="Arial" w:hAnsi="Arial" w:cs="Arial"/>
        </w:rPr>
        <w:t> </w:t>
      </w:r>
    </w:p>
    <w:p w14:paraId="158A4FD2" w14:textId="77777777" w:rsidR="003E40BE" w:rsidRDefault="00E415BB" w:rsidP="00E415B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="00564452" w:rsidRPr="00E415BB">
        <w:rPr>
          <w:rFonts w:ascii="Arial" w:hAnsi="Arial" w:cs="Arial"/>
          <w:b/>
        </w:rPr>
        <w:t>3.</w:t>
      </w:r>
      <w:r w:rsidR="003E40BE" w:rsidRPr="00E415BB">
        <w:rPr>
          <w:rFonts w:ascii="Arial" w:hAnsi="Arial" w:cs="Arial"/>
          <w:b/>
        </w:rPr>
        <w:t>Общие положения</w:t>
      </w:r>
    </w:p>
    <w:p w14:paraId="7624EDD3" w14:textId="77777777" w:rsidR="002C50F6" w:rsidRPr="00E415BB" w:rsidRDefault="002C50F6" w:rsidP="00E415B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</w:rPr>
      </w:pPr>
    </w:p>
    <w:p w14:paraId="01C49CE2" w14:textId="77777777" w:rsidR="003E40BE" w:rsidRPr="00E415BB" w:rsidRDefault="003E40BE" w:rsidP="003E40B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415BB">
        <w:rPr>
          <w:rFonts w:ascii="Arial" w:hAnsi="Arial" w:cs="Arial"/>
        </w:rPr>
        <w:lastRenderedPageBreak/>
        <w:t>3.1.        Срок действия условий настоящей публичной оферты не ограничен.</w:t>
      </w:r>
    </w:p>
    <w:p w14:paraId="6EC34CDC" w14:textId="77777777" w:rsidR="003E40BE" w:rsidRPr="00E415BB" w:rsidRDefault="003E40BE" w:rsidP="003E40B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415BB">
        <w:rPr>
          <w:rFonts w:ascii="Arial" w:hAnsi="Arial" w:cs="Arial"/>
        </w:rPr>
        <w:t>3.2.        Все условия настоящей публичной оферты являются обязательными как для Заказчика, так и для Исполнителя.</w:t>
      </w:r>
    </w:p>
    <w:p w14:paraId="55688E0E" w14:textId="77777777" w:rsidR="003E40BE" w:rsidRPr="00E415BB" w:rsidRDefault="003E40BE" w:rsidP="003E40B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415BB">
        <w:rPr>
          <w:rFonts w:ascii="Arial" w:hAnsi="Arial" w:cs="Arial"/>
        </w:rPr>
        <w:t>3.3.        Исполнитель в одностороннем порядке, по своему усмотрению и без предварительного согласования с Заказчиком имеет право изменять условия настоящей Оферты, обеспечивая при этом их публичное размещение на сайте не менее чем за один день до их ввода в действие.</w:t>
      </w:r>
    </w:p>
    <w:p w14:paraId="271EA2DA" w14:textId="77777777" w:rsidR="003E40BE" w:rsidRPr="00E415BB" w:rsidRDefault="003E40BE" w:rsidP="003E40B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415BB">
        <w:rPr>
          <w:rFonts w:ascii="Arial" w:hAnsi="Arial" w:cs="Arial"/>
        </w:rPr>
        <w:t>3.4.        Стороны договорились не использовать информацию, полученную друг от друга в процессе сотрудничества, иначе как для реализации условий и положений Договора.</w:t>
      </w:r>
    </w:p>
    <w:p w14:paraId="5D5A5105" w14:textId="77777777" w:rsidR="003E40BE" w:rsidRPr="00E415BB" w:rsidRDefault="003E40BE" w:rsidP="003E40B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415BB">
        <w:rPr>
          <w:rFonts w:ascii="Arial" w:hAnsi="Arial" w:cs="Arial"/>
        </w:rPr>
        <w:t> </w:t>
      </w:r>
    </w:p>
    <w:p w14:paraId="6CE3261F" w14:textId="77777777" w:rsidR="003E40BE" w:rsidRDefault="00E415BB" w:rsidP="00E415B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="00564452" w:rsidRPr="00E415BB">
        <w:rPr>
          <w:rFonts w:ascii="Arial" w:hAnsi="Arial" w:cs="Arial"/>
          <w:b/>
        </w:rPr>
        <w:t>4.</w:t>
      </w:r>
      <w:r w:rsidR="003E40BE" w:rsidRPr="00E415BB">
        <w:rPr>
          <w:rFonts w:ascii="Arial" w:hAnsi="Arial" w:cs="Arial"/>
          <w:b/>
        </w:rPr>
        <w:t>Заключение договора</w:t>
      </w:r>
    </w:p>
    <w:p w14:paraId="613A7662" w14:textId="77777777" w:rsidR="002C50F6" w:rsidRPr="00E415BB" w:rsidRDefault="002C50F6" w:rsidP="00E415B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</w:rPr>
      </w:pPr>
    </w:p>
    <w:p w14:paraId="1ADC8903" w14:textId="77777777" w:rsidR="003E40BE" w:rsidRPr="00E415BB" w:rsidRDefault="003E40BE" w:rsidP="003E40B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415BB">
        <w:rPr>
          <w:rFonts w:ascii="Arial" w:hAnsi="Arial" w:cs="Arial"/>
        </w:rPr>
        <w:t>4.1.        Заказчик, ознакомившись с условиями настоящей Оферты, направляет Испо</w:t>
      </w:r>
      <w:r w:rsidR="00564452" w:rsidRPr="00E415BB">
        <w:rPr>
          <w:rFonts w:ascii="Arial" w:hAnsi="Arial" w:cs="Arial"/>
        </w:rPr>
        <w:t>лнителю Запрос на выполнение КОУ (далее - Запрос</w:t>
      </w:r>
      <w:r w:rsidRPr="00E415BB">
        <w:rPr>
          <w:rFonts w:ascii="Arial" w:hAnsi="Arial" w:cs="Arial"/>
        </w:rPr>
        <w:t>), которая должна содержать обязательные данные:</w:t>
      </w:r>
    </w:p>
    <w:p w14:paraId="1980F1CA" w14:textId="77777777" w:rsidR="00564452" w:rsidRPr="00E415BB" w:rsidRDefault="003E40BE" w:rsidP="0056445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415BB">
        <w:rPr>
          <w:rFonts w:ascii="Arial" w:hAnsi="Arial" w:cs="Arial"/>
        </w:rPr>
        <w:t xml:space="preserve">-        </w:t>
      </w:r>
      <w:r w:rsidR="00564452" w:rsidRPr="00E415BB">
        <w:rPr>
          <w:rFonts w:ascii="Arial" w:hAnsi="Arial" w:cs="Arial"/>
        </w:rPr>
        <w:t>Ф.И.О. Заказчика</w:t>
      </w:r>
    </w:p>
    <w:p w14:paraId="02C8809E" w14:textId="77777777" w:rsidR="00564452" w:rsidRPr="00E415BB" w:rsidRDefault="00564452" w:rsidP="0056445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415BB">
        <w:rPr>
          <w:rFonts w:ascii="Arial" w:hAnsi="Arial" w:cs="Arial"/>
        </w:rPr>
        <w:t>-        контактный телефон;</w:t>
      </w:r>
    </w:p>
    <w:p w14:paraId="60FAE3A5" w14:textId="77777777" w:rsidR="00564452" w:rsidRPr="00E415BB" w:rsidRDefault="00564452" w:rsidP="0056445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415BB">
        <w:rPr>
          <w:rFonts w:ascii="Arial" w:hAnsi="Arial" w:cs="Arial"/>
        </w:rPr>
        <w:t>-        наименование учебной дисциплины;</w:t>
      </w:r>
    </w:p>
    <w:p w14:paraId="13FC1E44" w14:textId="77777777" w:rsidR="00564452" w:rsidRPr="00E415BB" w:rsidRDefault="00564452" w:rsidP="0056445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415BB">
        <w:rPr>
          <w:rFonts w:ascii="Arial" w:hAnsi="Arial" w:cs="Arial"/>
        </w:rPr>
        <w:t>-        необходимые дату и время (начало и продолжительность) предоставления Онлайн помощи;</w:t>
      </w:r>
    </w:p>
    <w:p w14:paraId="4A21E1B5" w14:textId="77777777" w:rsidR="00564452" w:rsidRPr="00E415BB" w:rsidRDefault="00564452" w:rsidP="0056445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E415BB">
        <w:rPr>
          <w:rFonts w:ascii="Arial" w:hAnsi="Arial" w:cs="Arial"/>
        </w:rPr>
        <w:t>-        контактные данные (</w:t>
      </w:r>
      <w:r w:rsidRPr="00E415BB">
        <w:rPr>
          <w:rFonts w:ascii="Arial" w:hAnsi="Arial" w:cs="Arial"/>
          <w:lang w:val="en-US"/>
        </w:rPr>
        <w:t xml:space="preserve">email, Skype, </w:t>
      </w:r>
      <w:proofErr w:type="spellStart"/>
      <w:r w:rsidRPr="00E415BB">
        <w:rPr>
          <w:rFonts w:ascii="Arial" w:hAnsi="Arial" w:cs="Arial"/>
          <w:lang w:val="en-US"/>
        </w:rPr>
        <w:t>WhatsUpp</w:t>
      </w:r>
      <w:proofErr w:type="spellEnd"/>
      <w:r w:rsidRPr="00E415BB">
        <w:rPr>
          <w:rFonts w:ascii="Arial" w:hAnsi="Arial" w:cs="Arial"/>
          <w:lang w:val="en-US"/>
        </w:rPr>
        <w:t>);</w:t>
      </w:r>
    </w:p>
    <w:p w14:paraId="10DCAFC7" w14:textId="77777777" w:rsidR="00564452" w:rsidRPr="00E415BB" w:rsidRDefault="00564452" w:rsidP="0056445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415BB">
        <w:rPr>
          <w:rFonts w:ascii="Arial" w:hAnsi="Arial" w:cs="Arial"/>
          <w:lang w:val="en-US"/>
        </w:rPr>
        <w:t>-</w:t>
      </w:r>
      <w:r w:rsidRPr="00E415BB">
        <w:rPr>
          <w:rFonts w:ascii="Arial" w:hAnsi="Arial" w:cs="Arial"/>
          <w:lang w:val="en-US"/>
        </w:rPr>
        <w:tab/>
      </w:r>
      <w:r w:rsidRPr="00E415BB">
        <w:rPr>
          <w:rFonts w:ascii="Arial" w:hAnsi="Arial" w:cs="Arial"/>
        </w:rPr>
        <w:t>информационные материалы о задании, по которому Заказчику необходима помощь;</w:t>
      </w:r>
    </w:p>
    <w:p w14:paraId="7D5022A8" w14:textId="77777777" w:rsidR="003E40BE" w:rsidRPr="00E415BB" w:rsidRDefault="003E40BE" w:rsidP="0056445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415BB">
        <w:rPr>
          <w:rFonts w:ascii="Arial" w:hAnsi="Arial" w:cs="Arial"/>
        </w:rPr>
        <w:t>4.2.        При на</w:t>
      </w:r>
      <w:r w:rsidR="00564452" w:rsidRPr="00E415BB">
        <w:rPr>
          <w:rFonts w:ascii="Arial" w:hAnsi="Arial" w:cs="Arial"/>
        </w:rPr>
        <w:t>личии возможности оказания КОУ</w:t>
      </w:r>
      <w:r w:rsidRPr="00E415BB">
        <w:rPr>
          <w:rFonts w:ascii="Arial" w:hAnsi="Arial" w:cs="Arial"/>
        </w:rPr>
        <w:t xml:space="preserve"> в соответствии с</w:t>
      </w:r>
      <w:r w:rsidR="00564452" w:rsidRPr="00E415BB">
        <w:rPr>
          <w:rFonts w:ascii="Arial" w:hAnsi="Arial" w:cs="Arial"/>
        </w:rPr>
        <w:t xml:space="preserve"> информацией, указанной в Запросе</w:t>
      </w:r>
      <w:r w:rsidRPr="00E415BB">
        <w:rPr>
          <w:rFonts w:ascii="Arial" w:hAnsi="Arial" w:cs="Arial"/>
        </w:rPr>
        <w:t xml:space="preserve"> Исполнитель выставляет Заказчику Счет-Подтверждение заказа (далее - Счет) для оплаты, который является неотъемлемой частью настоящего договора.</w:t>
      </w:r>
    </w:p>
    <w:p w14:paraId="064E7E2C" w14:textId="77777777" w:rsidR="003E40BE" w:rsidRPr="00E415BB" w:rsidRDefault="003E40BE" w:rsidP="003E40B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415BB">
        <w:rPr>
          <w:rFonts w:ascii="Arial" w:hAnsi="Arial" w:cs="Arial"/>
        </w:rPr>
        <w:t>4.3.       </w:t>
      </w:r>
      <w:r w:rsidR="00564452" w:rsidRPr="00E415BB">
        <w:rPr>
          <w:rFonts w:ascii="Arial" w:hAnsi="Arial" w:cs="Arial"/>
        </w:rPr>
        <w:t xml:space="preserve"> Производя оплату КОУ</w:t>
      </w:r>
      <w:r w:rsidRPr="00E415BB">
        <w:rPr>
          <w:rFonts w:ascii="Arial" w:hAnsi="Arial" w:cs="Arial"/>
        </w:rPr>
        <w:t xml:space="preserve"> на основании выставленного Счета в соответствии с п.5.2. Оферты, Заказчик производит тем самым безоговорочный Акцепт настоящей Оферты, в том числе подтверждает свое согласие со всеми положениями</w:t>
      </w:r>
      <w:r w:rsidR="00564452" w:rsidRPr="00E415BB">
        <w:rPr>
          <w:rFonts w:ascii="Arial" w:hAnsi="Arial" w:cs="Arial"/>
        </w:rPr>
        <w:t xml:space="preserve"> и </w:t>
      </w:r>
      <w:r w:rsidRPr="00E415BB">
        <w:rPr>
          <w:rFonts w:ascii="Arial" w:hAnsi="Arial" w:cs="Arial"/>
        </w:rPr>
        <w:t>настоя</w:t>
      </w:r>
      <w:r w:rsidR="00564452" w:rsidRPr="00E415BB">
        <w:rPr>
          <w:rFonts w:ascii="Arial" w:hAnsi="Arial" w:cs="Arial"/>
        </w:rPr>
        <w:t>щей Оферты и условиями</w:t>
      </w:r>
      <w:r w:rsidRPr="00E415BB">
        <w:rPr>
          <w:rFonts w:ascii="Arial" w:hAnsi="Arial" w:cs="Arial"/>
        </w:rPr>
        <w:t>, указанными в Счете. Датой заключения Договора считается дата проведения Заказчиком платежа по Счету</w:t>
      </w:r>
      <w:r w:rsidR="00564452" w:rsidRPr="00E415BB">
        <w:rPr>
          <w:rFonts w:ascii="Arial" w:hAnsi="Arial" w:cs="Arial"/>
        </w:rPr>
        <w:t xml:space="preserve"> в соответствии с п.5.2. Оферты.</w:t>
      </w:r>
    </w:p>
    <w:p w14:paraId="0C4B0A45" w14:textId="77777777" w:rsidR="00564452" w:rsidRPr="00E415BB" w:rsidRDefault="00564452" w:rsidP="003E40B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5D5B9F5" w14:textId="77777777" w:rsidR="003E40BE" w:rsidRPr="00E415BB" w:rsidRDefault="003E40BE" w:rsidP="003E40B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415BB">
        <w:rPr>
          <w:rFonts w:ascii="Arial" w:hAnsi="Arial" w:cs="Arial"/>
        </w:rPr>
        <w:t xml:space="preserve">4.4.        В случае если Заказчик произвел Акцепт Оферты в срок, превышающий указанный в Счете, Исполнитель имеет право, по своему усмотрению, принять такой Акцепт и приступить к выполнению </w:t>
      </w:r>
      <w:r w:rsidR="00564452" w:rsidRPr="00E415BB">
        <w:rPr>
          <w:rFonts w:ascii="Arial" w:hAnsi="Arial" w:cs="Arial"/>
        </w:rPr>
        <w:t>КОУ</w:t>
      </w:r>
      <w:r w:rsidRPr="00E415BB">
        <w:rPr>
          <w:rFonts w:ascii="Arial" w:hAnsi="Arial" w:cs="Arial"/>
        </w:rPr>
        <w:t xml:space="preserve">, либо отказаться от принятия такого Акцепта, возвратив Заказчику </w:t>
      </w:r>
      <w:r w:rsidR="00564452" w:rsidRPr="00E415BB">
        <w:rPr>
          <w:rFonts w:ascii="Arial" w:hAnsi="Arial" w:cs="Arial"/>
        </w:rPr>
        <w:t>заплаченную в соответствии с Счетом сумму</w:t>
      </w:r>
      <w:r w:rsidRPr="00E415BB">
        <w:rPr>
          <w:rFonts w:ascii="Arial" w:hAnsi="Arial" w:cs="Arial"/>
        </w:rPr>
        <w:t>.</w:t>
      </w:r>
    </w:p>
    <w:p w14:paraId="634BAB04" w14:textId="77777777" w:rsidR="003E40BE" w:rsidRPr="00E415BB" w:rsidRDefault="003E40BE" w:rsidP="003E40B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415BB">
        <w:rPr>
          <w:rFonts w:ascii="Arial" w:hAnsi="Arial" w:cs="Arial"/>
        </w:rPr>
        <w:t>4.5.        Договор действует с момента Акцепта сторонами настоящей публичной оферты в порядке, регламентируемом пунктом 4.3., до момента выполнения Сторонами взятых на себя обязательств.</w:t>
      </w:r>
    </w:p>
    <w:p w14:paraId="68ECAF70" w14:textId="77777777" w:rsidR="003E40BE" w:rsidRPr="00E415BB" w:rsidRDefault="003E40BE" w:rsidP="003E40B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415BB">
        <w:rPr>
          <w:rFonts w:ascii="Arial" w:hAnsi="Arial" w:cs="Arial"/>
        </w:rPr>
        <w:t> </w:t>
      </w:r>
    </w:p>
    <w:p w14:paraId="5B13469C" w14:textId="77777777" w:rsidR="003E40BE" w:rsidRDefault="00E415BB" w:rsidP="00E415B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="00564452" w:rsidRPr="00E415BB">
        <w:rPr>
          <w:rFonts w:ascii="Arial" w:hAnsi="Arial" w:cs="Arial"/>
          <w:b/>
        </w:rPr>
        <w:t>5.</w:t>
      </w:r>
      <w:r w:rsidR="003E40BE" w:rsidRPr="00E415BB">
        <w:rPr>
          <w:rFonts w:ascii="Arial" w:hAnsi="Arial" w:cs="Arial"/>
          <w:b/>
        </w:rPr>
        <w:t>Стоимость и порядок оплаты</w:t>
      </w:r>
    </w:p>
    <w:p w14:paraId="0D88B03B" w14:textId="77777777" w:rsidR="002C50F6" w:rsidRPr="00E415BB" w:rsidRDefault="002C50F6" w:rsidP="00E415B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</w:rPr>
      </w:pPr>
    </w:p>
    <w:p w14:paraId="4FDD8DF1" w14:textId="77777777" w:rsidR="003E40BE" w:rsidRPr="00E415BB" w:rsidRDefault="00564452" w:rsidP="003E40B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415BB">
        <w:rPr>
          <w:rFonts w:ascii="Arial" w:hAnsi="Arial" w:cs="Arial"/>
        </w:rPr>
        <w:t>5.1.        Стоимость КОР</w:t>
      </w:r>
      <w:r w:rsidR="003E40BE" w:rsidRPr="00E415BB">
        <w:rPr>
          <w:rFonts w:ascii="Arial" w:hAnsi="Arial" w:cs="Arial"/>
        </w:rPr>
        <w:t xml:space="preserve"> определяется исходя из требований Заказчика, указанных в Заявке, и согласовывается Сторонами путем выставления Счета Исполнителем и оплатой его Заказчиком в соответствии с п.5.2 Оферты.</w:t>
      </w:r>
    </w:p>
    <w:p w14:paraId="019B2D79" w14:textId="77777777" w:rsidR="003E40BE" w:rsidRPr="00E415BB" w:rsidRDefault="00564452" w:rsidP="003E40B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415BB">
        <w:rPr>
          <w:rFonts w:ascii="Arial" w:hAnsi="Arial" w:cs="Arial"/>
        </w:rPr>
        <w:t>5.2.        Оплата КОУ</w:t>
      </w:r>
      <w:r w:rsidR="003E40BE" w:rsidRPr="00E415BB">
        <w:rPr>
          <w:rFonts w:ascii="Arial" w:hAnsi="Arial" w:cs="Arial"/>
        </w:rPr>
        <w:t xml:space="preserve"> производится </w:t>
      </w:r>
      <w:r w:rsidRPr="00E415BB">
        <w:rPr>
          <w:rFonts w:ascii="Arial" w:hAnsi="Arial" w:cs="Arial"/>
        </w:rPr>
        <w:t>Заказчиком производится в виде100% предоплаты путем внесения денежных средств одним из способов доступным на сайте, либо в мобильном приложении сервиса.</w:t>
      </w:r>
    </w:p>
    <w:p w14:paraId="392C230B" w14:textId="77777777" w:rsidR="003E40BE" w:rsidRPr="00E415BB" w:rsidRDefault="00564452" w:rsidP="003E40B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415BB">
        <w:rPr>
          <w:rFonts w:ascii="Arial" w:hAnsi="Arial" w:cs="Arial"/>
        </w:rPr>
        <w:t>5.3.        Передача результатов КОУ</w:t>
      </w:r>
      <w:r w:rsidR="003E40BE" w:rsidRPr="00E415BB">
        <w:rPr>
          <w:rFonts w:ascii="Arial" w:hAnsi="Arial" w:cs="Arial"/>
        </w:rPr>
        <w:t xml:space="preserve"> Заказчику происходит после опла</w:t>
      </w:r>
      <w:r w:rsidRPr="00E415BB">
        <w:rPr>
          <w:rFonts w:ascii="Arial" w:hAnsi="Arial" w:cs="Arial"/>
        </w:rPr>
        <w:t>ты Заказчиком 100% стоимости КОУ</w:t>
      </w:r>
      <w:r w:rsidR="003E40BE" w:rsidRPr="00E415BB">
        <w:rPr>
          <w:rFonts w:ascii="Arial" w:hAnsi="Arial" w:cs="Arial"/>
        </w:rPr>
        <w:t xml:space="preserve"> путем направления проекта работы на указанный Зак</w:t>
      </w:r>
      <w:r w:rsidRPr="00E415BB">
        <w:rPr>
          <w:rFonts w:ascii="Arial" w:hAnsi="Arial" w:cs="Arial"/>
        </w:rPr>
        <w:t>азчиком адрес электронной почты, через сайт, либо через мобильное приложение</w:t>
      </w:r>
    </w:p>
    <w:p w14:paraId="6D493DA7" w14:textId="77777777" w:rsidR="003E40BE" w:rsidRPr="00E415BB" w:rsidRDefault="00564452" w:rsidP="003E40B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415BB">
        <w:rPr>
          <w:rFonts w:ascii="Arial" w:hAnsi="Arial" w:cs="Arial"/>
        </w:rPr>
        <w:t>5.4</w:t>
      </w:r>
      <w:r w:rsidR="003E40BE" w:rsidRPr="00E415BB">
        <w:rPr>
          <w:rFonts w:ascii="Arial" w:hAnsi="Arial" w:cs="Arial"/>
        </w:rPr>
        <w:t xml:space="preserve">.        Исполнитель не позднее 5 календарных дней с </w:t>
      </w:r>
      <w:r w:rsidRPr="00E415BB">
        <w:rPr>
          <w:rFonts w:ascii="Arial" w:hAnsi="Arial" w:cs="Arial"/>
        </w:rPr>
        <w:t>момента передачи результатов КОУ</w:t>
      </w:r>
      <w:r w:rsidR="003E40BE" w:rsidRPr="00E415BB">
        <w:rPr>
          <w:rFonts w:ascii="Arial" w:hAnsi="Arial" w:cs="Arial"/>
        </w:rPr>
        <w:t xml:space="preserve"> направляет по электронной почте Заказчику акт сдачи-приемки оказанных услуг (далее - Акт), который тот обязан подписать или выслать мотивировочный отка</w:t>
      </w:r>
      <w:r w:rsidRPr="00E415BB">
        <w:rPr>
          <w:rFonts w:ascii="Arial" w:hAnsi="Arial" w:cs="Arial"/>
        </w:rPr>
        <w:t>з от его подписания в течение 2 (двух</w:t>
      </w:r>
      <w:r w:rsidR="003E40BE" w:rsidRPr="00E415BB">
        <w:rPr>
          <w:rFonts w:ascii="Arial" w:hAnsi="Arial" w:cs="Arial"/>
        </w:rPr>
        <w:t>) календарных дней на электронную почту Исполнителя.</w:t>
      </w:r>
    </w:p>
    <w:p w14:paraId="2DCF211C" w14:textId="77777777" w:rsidR="003E40BE" w:rsidRPr="00E415BB" w:rsidRDefault="00564452" w:rsidP="003E40B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415BB">
        <w:rPr>
          <w:rFonts w:ascii="Arial" w:hAnsi="Arial" w:cs="Arial"/>
        </w:rPr>
        <w:t>5.5</w:t>
      </w:r>
      <w:r w:rsidR="003E40BE" w:rsidRPr="00E415BB">
        <w:rPr>
          <w:rFonts w:ascii="Arial" w:hAnsi="Arial" w:cs="Arial"/>
        </w:rPr>
        <w:t xml:space="preserve">.        В случае не получения Исполнителем в течении </w:t>
      </w:r>
      <w:r w:rsidRPr="00E415BB">
        <w:rPr>
          <w:rFonts w:ascii="Arial" w:hAnsi="Arial" w:cs="Arial"/>
        </w:rPr>
        <w:t>2 (двух</w:t>
      </w:r>
      <w:r w:rsidR="003E40BE" w:rsidRPr="00E415BB">
        <w:rPr>
          <w:rFonts w:ascii="Arial" w:hAnsi="Arial" w:cs="Arial"/>
        </w:rPr>
        <w:t xml:space="preserve">) календарных дней с даты отправки </w:t>
      </w:r>
      <w:r w:rsidRPr="00E415BB">
        <w:rPr>
          <w:rFonts w:ascii="Arial" w:hAnsi="Arial" w:cs="Arial"/>
        </w:rPr>
        <w:t>Акта либо мотивирова</w:t>
      </w:r>
      <w:r w:rsidR="003E40BE" w:rsidRPr="00E415BB">
        <w:rPr>
          <w:rFonts w:ascii="Arial" w:hAnsi="Arial" w:cs="Arial"/>
        </w:rPr>
        <w:t>н</w:t>
      </w:r>
      <w:r w:rsidRPr="00E415BB">
        <w:rPr>
          <w:rFonts w:ascii="Arial" w:hAnsi="Arial" w:cs="Arial"/>
        </w:rPr>
        <w:t>н</w:t>
      </w:r>
      <w:r w:rsidR="003E40BE" w:rsidRPr="00E415BB">
        <w:rPr>
          <w:rFonts w:ascii="Arial" w:hAnsi="Arial" w:cs="Arial"/>
        </w:rPr>
        <w:t>ого отказа от подписания – Акт считается подписанным Заказчиком без возражений (молчаливый акцепт). При этом датой подписания Акта Сторонами, считается дата, указанная в Акте.</w:t>
      </w:r>
    </w:p>
    <w:p w14:paraId="7E36094F" w14:textId="77777777" w:rsidR="003E40BE" w:rsidRPr="00E415BB" w:rsidRDefault="003E40BE" w:rsidP="003E40B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415BB">
        <w:rPr>
          <w:rFonts w:ascii="Arial" w:hAnsi="Arial" w:cs="Arial"/>
        </w:rPr>
        <w:t> </w:t>
      </w:r>
    </w:p>
    <w:p w14:paraId="7A10093E" w14:textId="77777777" w:rsidR="003E40BE" w:rsidRDefault="00E415BB" w:rsidP="00E415B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="00564452" w:rsidRPr="00E415BB">
        <w:rPr>
          <w:rFonts w:ascii="Arial" w:hAnsi="Arial" w:cs="Arial"/>
          <w:b/>
        </w:rPr>
        <w:t>6.</w:t>
      </w:r>
      <w:r w:rsidR="003E40BE" w:rsidRPr="00E415BB">
        <w:rPr>
          <w:rFonts w:ascii="Arial" w:hAnsi="Arial" w:cs="Arial"/>
          <w:b/>
        </w:rPr>
        <w:t>Права и обязанности Сторон</w:t>
      </w:r>
    </w:p>
    <w:p w14:paraId="543F7EF1" w14:textId="77777777" w:rsidR="002C50F6" w:rsidRPr="00E415BB" w:rsidRDefault="002C50F6" w:rsidP="00E415B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</w:rPr>
      </w:pPr>
    </w:p>
    <w:p w14:paraId="22F5C14A" w14:textId="77777777" w:rsidR="003E40BE" w:rsidRPr="00E415BB" w:rsidRDefault="003E40BE" w:rsidP="003E40B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415BB">
        <w:rPr>
          <w:rFonts w:ascii="Arial" w:hAnsi="Arial" w:cs="Arial"/>
        </w:rPr>
        <w:t>6.1.        Исполнитель вправе по своему усмотр</w:t>
      </w:r>
      <w:r w:rsidR="00564452" w:rsidRPr="00E415BB">
        <w:rPr>
          <w:rFonts w:ascii="Arial" w:hAnsi="Arial" w:cs="Arial"/>
        </w:rPr>
        <w:t>ению привлекать к выполнению КОУ</w:t>
      </w:r>
      <w:r w:rsidRPr="00E415BB">
        <w:rPr>
          <w:rFonts w:ascii="Arial" w:hAnsi="Arial" w:cs="Arial"/>
        </w:rPr>
        <w:t xml:space="preserve"> по Договору третьих лиц. Выбо</w:t>
      </w:r>
      <w:r w:rsidR="00564452" w:rsidRPr="00E415BB">
        <w:rPr>
          <w:rFonts w:ascii="Arial" w:hAnsi="Arial" w:cs="Arial"/>
        </w:rPr>
        <w:t xml:space="preserve">р привлекаемых к выполнению КОУ </w:t>
      </w:r>
      <w:r w:rsidRPr="00E415BB">
        <w:rPr>
          <w:rFonts w:ascii="Arial" w:hAnsi="Arial" w:cs="Arial"/>
        </w:rPr>
        <w:t>третьих лиц не подлежит согласованию с Заказчиком.</w:t>
      </w:r>
    </w:p>
    <w:p w14:paraId="4904F046" w14:textId="77777777" w:rsidR="003E40BE" w:rsidRPr="00E415BB" w:rsidRDefault="003E40BE" w:rsidP="003E40B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415BB">
        <w:rPr>
          <w:rFonts w:ascii="Arial" w:hAnsi="Arial" w:cs="Arial"/>
        </w:rPr>
        <w:t xml:space="preserve">6.2.        Исполнитель обязуется провести научные, практические и иные исследования и представить их результат в виде </w:t>
      </w:r>
      <w:r w:rsidR="00564452" w:rsidRPr="00E415BB">
        <w:rPr>
          <w:rFonts w:ascii="Arial" w:hAnsi="Arial" w:cs="Arial"/>
        </w:rPr>
        <w:t>результатов</w:t>
      </w:r>
      <w:r w:rsidRPr="00E415BB">
        <w:rPr>
          <w:rFonts w:ascii="Arial" w:hAnsi="Arial" w:cs="Arial"/>
        </w:rPr>
        <w:t xml:space="preserve"> работы в соответствии с требованиями Заказчика, указанными в Заявке.</w:t>
      </w:r>
    </w:p>
    <w:p w14:paraId="5D8296B4" w14:textId="77777777" w:rsidR="003E40BE" w:rsidRPr="00E415BB" w:rsidRDefault="003E40BE" w:rsidP="003E40B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415BB">
        <w:rPr>
          <w:rFonts w:ascii="Arial" w:hAnsi="Arial" w:cs="Arial"/>
        </w:rPr>
        <w:t>6.3.        Исполнитель обязуется за свой счет вносить необходимые исправления и дополнения в Проект работы на основании письменных требований Заказчика (требования о корректировке), направленных Исполнителю, при обязательном соблюдении Заказчиком следующих условий:</w:t>
      </w:r>
    </w:p>
    <w:p w14:paraId="75DC5918" w14:textId="77777777" w:rsidR="003E40BE" w:rsidRPr="00E415BB" w:rsidRDefault="00564452" w:rsidP="003E40B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415BB">
        <w:rPr>
          <w:rFonts w:ascii="Arial" w:hAnsi="Arial" w:cs="Arial"/>
        </w:rPr>
        <w:t>-</w:t>
      </w:r>
      <w:r w:rsidRPr="00E415BB">
        <w:rPr>
          <w:rFonts w:ascii="Arial" w:hAnsi="Arial" w:cs="Arial"/>
        </w:rPr>
        <w:tab/>
      </w:r>
      <w:r w:rsidR="003E40BE" w:rsidRPr="00E415BB">
        <w:rPr>
          <w:rFonts w:ascii="Arial" w:hAnsi="Arial" w:cs="Arial"/>
        </w:rPr>
        <w:t>требования о корректировке не противоречат требованиям, содержащимся в Заявке;</w:t>
      </w:r>
    </w:p>
    <w:p w14:paraId="2152E887" w14:textId="77777777" w:rsidR="003E40BE" w:rsidRPr="00E415BB" w:rsidRDefault="00564452" w:rsidP="003E40B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415BB">
        <w:rPr>
          <w:rFonts w:ascii="Arial" w:hAnsi="Arial" w:cs="Arial"/>
        </w:rPr>
        <w:t>-</w:t>
      </w:r>
      <w:r w:rsidRPr="00E415BB">
        <w:rPr>
          <w:rFonts w:ascii="Arial" w:hAnsi="Arial" w:cs="Arial"/>
        </w:rPr>
        <w:tab/>
      </w:r>
      <w:r w:rsidR="003E40BE" w:rsidRPr="00E415BB">
        <w:rPr>
          <w:rFonts w:ascii="Arial" w:hAnsi="Arial" w:cs="Arial"/>
        </w:rPr>
        <w:t>исправления вносятся не более третьего раза;</w:t>
      </w:r>
    </w:p>
    <w:p w14:paraId="04AF51CC" w14:textId="77777777" w:rsidR="003E40BE" w:rsidRPr="00E415BB" w:rsidRDefault="00564452" w:rsidP="003E40B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415BB">
        <w:rPr>
          <w:rFonts w:ascii="Arial" w:hAnsi="Arial" w:cs="Arial"/>
        </w:rPr>
        <w:t>-</w:t>
      </w:r>
      <w:r w:rsidRPr="00E415BB">
        <w:rPr>
          <w:rFonts w:ascii="Arial" w:hAnsi="Arial" w:cs="Arial"/>
        </w:rPr>
        <w:tab/>
      </w:r>
      <w:r w:rsidR="003E40BE" w:rsidRPr="00E415BB">
        <w:rPr>
          <w:rFonts w:ascii="Arial" w:hAnsi="Arial" w:cs="Arial"/>
        </w:rPr>
        <w:t xml:space="preserve">требования о корректировке направлены не позднее </w:t>
      </w:r>
      <w:r w:rsidR="00E415BB" w:rsidRPr="00E415BB">
        <w:rPr>
          <w:rFonts w:ascii="Arial" w:hAnsi="Arial" w:cs="Arial"/>
        </w:rPr>
        <w:t>10</w:t>
      </w:r>
      <w:r w:rsidR="003E40BE" w:rsidRPr="00E415BB">
        <w:rPr>
          <w:rFonts w:ascii="Arial" w:hAnsi="Arial" w:cs="Arial"/>
        </w:rPr>
        <w:t xml:space="preserve"> календарных дней с </w:t>
      </w:r>
      <w:r w:rsidR="00E415BB" w:rsidRPr="00E415BB">
        <w:rPr>
          <w:rFonts w:ascii="Arial" w:hAnsi="Arial" w:cs="Arial"/>
        </w:rPr>
        <w:t>момента передачи результатов КОУ</w:t>
      </w:r>
      <w:r w:rsidR="003E40BE" w:rsidRPr="00E415BB">
        <w:rPr>
          <w:rFonts w:ascii="Arial" w:hAnsi="Arial" w:cs="Arial"/>
        </w:rPr>
        <w:t xml:space="preserve"> Заказчику.</w:t>
      </w:r>
    </w:p>
    <w:p w14:paraId="54E1AEEA" w14:textId="77777777" w:rsidR="003E40BE" w:rsidRPr="00E415BB" w:rsidRDefault="00564452" w:rsidP="003E40B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415BB">
        <w:rPr>
          <w:rFonts w:ascii="Arial" w:hAnsi="Arial" w:cs="Arial"/>
        </w:rPr>
        <w:t xml:space="preserve">6.4. </w:t>
      </w:r>
      <w:r w:rsidR="003E40BE" w:rsidRPr="00E415BB">
        <w:rPr>
          <w:rFonts w:ascii="Arial" w:hAnsi="Arial" w:cs="Arial"/>
        </w:rPr>
        <w:t>Исправления по замечаниям Заказчи</w:t>
      </w:r>
      <w:r w:rsidR="00E415BB" w:rsidRPr="00E415BB">
        <w:rPr>
          <w:rFonts w:ascii="Arial" w:hAnsi="Arial" w:cs="Arial"/>
        </w:rPr>
        <w:t xml:space="preserve">ка, предъявленные Исполнителю, не соответствующие условиям из </w:t>
      </w:r>
      <w:r w:rsidR="003E40BE" w:rsidRPr="00E415BB">
        <w:rPr>
          <w:rFonts w:ascii="Arial" w:hAnsi="Arial" w:cs="Arial"/>
        </w:rPr>
        <w:t>п.6.3. Договора, производятся за дополнительную плату.</w:t>
      </w:r>
    </w:p>
    <w:p w14:paraId="71001C80" w14:textId="77777777" w:rsidR="003E40BE" w:rsidRPr="00E415BB" w:rsidRDefault="003E40BE" w:rsidP="003E40B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415BB">
        <w:rPr>
          <w:rFonts w:ascii="Arial" w:hAnsi="Arial" w:cs="Arial"/>
        </w:rPr>
        <w:t>6.5.        Если в процес</w:t>
      </w:r>
      <w:r w:rsidR="00E415BB" w:rsidRPr="00E415BB">
        <w:rPr>
          <w:rFonts w:ascii="Arial" w:hAnsi="Arial" w:cs="Arial"/>
        </w:rPr>
        <w:t>се выполнения КОУ</w:t>
      </w:r>
      <w:r w:rsidRPr="00E415BB">
        <w:rPr>
          <w:rFonts w:ascii="Arial" w:hAnsi="Arial" w:cs="Arial"/>
        </w:rPr>
        <w:t xml:space="preserve"> выясняется неизбежность получения отрицательного результата, нецелесообраз</w:t>
      </w:r>
      <w:r w:rsidR="00E415BB" w:rsidRPr="00E415BB">
        <w:rPr>
          <w:rFonts w:ascii="Arial" w:hAnsi="Arial" w:cs="Arial"/>
        </w:rPr>
        <w:t>ность дальнейшего проведения КОУ</w:t>
      </w:r>
      <w:r w:rsidRPr="00E415BB">
        <w:rPr>
          <w:rFonts w:ascii="Arial" w:hAnsi="Arial" w:cs="Arial"/>
        </w:rPr>
        <w:t xml:space="preserve"> или невозможность достижения результатов вследствие обстоятельств, не зависящих от Исполнителя, последний обязан приостановить работу, поставив в известность Заказчика в трехдневный сро</w:t>
      </w:r>
      <w:r w:rsidR="00E415BB" w:rsidRPr="00E415BB">
        <w:rPr>
          <w:rFonts w:ascii="Arial" w:hAnsi="Arial" w:cs="Arial"/>
        </w:rPr>
        <w:t>к после приостановления работы. Также Исполнитель обязан вернуть Заказчику денежные средства, оплаченные в соответствии с условиями Счета.</w:t>
      </w:r>
    </w:p>
    <w:p w14:paraId="2C523E02" w14:textId="77777777" w:rsidR="003E40BE" w:rsidRPr="00E415BB" w:rsidRDefault="003E40BE" w:rsidP="003E40B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415BB">
        <w:rPr>
          <w:rFonts w:ascii="Arial" w:hAnsi="Arial" w:cs="Arial"/>
        </w:rPr>
        <w:t>6.6.        Заказчик обязан четко сформулировать критерии, п</w:t>
      </w:r>
      <w:r w:rsidR="00E415BB" w:rsidRPr="00E415BB">
        <w:rPr>
          <w:rFonts w:ascii="Arial" w:hAnsi="Arial" w:cs="Arial"/>
        </w:rPr>
        <w:t>редъявляемые им к выполнению КОУ</w:t>
      </w:r>
      <w:r w:rsidRPr="00E415BB">
        <w:rPr>
          <w:rFonts w:ascii="Arial" w:hAnsi="Arial" w:cs="Arial"/>
        </w:rPr>
        <w:t xml:space="preserve"> и их результатам, и закрепл</w:t>
      </w:r>
      <w:r w:rsidR="00E415BB" w:rsidRPr="00E415BB">
        <w:rPr>
          <w:rFonts w:ascii="Arial" w:hAnsi="Arial" w:cs="Arial"/>
        </w:rPr>
        <w:t>енные в Запросе на выполнение КОУ</w:t>
      </w:r>
      <w:r w:rsidRPr="00E415BB">
        <w:rPr>
          <w:rFonts w:ascii="Arial" w:hAnsi="Arial" w:cs="Arial"/>
        </w:rPr>
        <w:t>, а также предоставить иную исчерпывающую информацию, необходиму</w:t>
      </w:r>
      <w:r w:rsidR="00E415BB" w:rsidRPr="00E415BB">
        <w:rPr>
          <w:rFonts w:ascii="Arial" w:hAnsi="Arial" w:cs="Arial"/>
        </w:rPr>
        <w:t>ю Исполнителю для выполнения КОУ</w:t>
      </w:r>
      <w:r w:rsidRPr="00E415BB">
        <w:rPr>
          <w:rFonts w:ascii="Arial" w:hAnsi="Arial" w:cs="Arial"/>
        </w:rPr>
        <w:t>.</w:t>
      </w:r>
    </w:p>
    <w:p w14:paraId="6A218E98" w14:textId="77777777" w:rsidR="003E40BE" w:rsidRPr="00E415BB" w:rsidRDefault="003E40BE" w:rsidP="003E40B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415BB">
        <w:rPr>
          <w:rFonts w:ascii="Arial" w:hAnsi="Arial" w:cs="Arial"/>
        </w:rPr>
        <w:t>6.7.        Заказчик имеет право проверять ход и качество выполнения работы, предусмотренной договором, без вмешательства в деятельность Исполнителя.</w:t>
      </w:r>
      <w:r w:rsidR="00E415BB" w:rsidRPr="00E415BB">
        <w:rPr>
          <w:rFonts w:ascii="Arial" w:hAnsi="Arial" w:cs="Arial"/>
        </w:rPr>
        <w:t> </w:t>
      </w:r>
    </w:p>
    <w:p w14:paraId="24683C14" w14:textId="77777777" w:rsidR="003E40BE" w:rsidRPr="00E415BB" w:rsidRDefault="00E415BB" w:rsidP="003E40B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415BB">
        <w:rPr>
          <w:rFonts w:ascii="Arial" w:hAnsi="Arial" w:cs="Arial"/>
        </w:rPr>
        <w:t>6.8</w:t>
      </w:r>
      <w:r w:rsidR="003E40BE" w:rsidRPr="00E415BB">
        <w:rPr>
          <w:rFonts w:ascii="Arial" w:hAnsi="Arial" w:cs="Arial"/>
        </w:rPr>
        <w:t>.       </w:t>
      </w:r>
      <w:r w:rsidRPr="00E415BB">
        <w:rPr>
          <w:rFonts w:ascii="Arial" w:hAnsi="Arial" w:cs="Arial"/>
        </w:rPr>
        <w:t xml:space="preserve"> Заказчик обязуется в течении двух (двух</w:t>
      </w:r>
      <w:r w:rsidR="003E40BE" w:rsidRPr="00E415BB">
        <w:rPr>
          <w:rFonts w:ascii="Arial" w:hAnsi="Arial" w:cs="Arial"/>
        </w:rPr>
        <w:t>) календарных дней с даты получения Акта подписа</w:t>
      </w:r>
      <w:r w:rsidRPr="00E415BB">
        <w:rPr>
          <w:rFonts w:ascii="Arial" w:hAnsi="Arial" w:cs="Arial"/>
        </w:rPr>
        <w:t>ть его либо направить мотивированн</w:t>
      </w:r>
      <w:r w:rsidR="003E40BE" w:rsidRPr="00E415BB">
        <w:rPr>
          <w:rFonts w:ascii="Arial" w:hAnsi="Arial" w:cs="Arial"/>
        </w:rPr>
        <w:t>ый отказ от подписания Акта.</w:t>
      </w:r>
    </w:p>
    <w:p w14:paraId="4DD5A375" w14:textId="77777777" w:rsidR="003E40BE" w:rsidRPr="00E415BB" w:rsidRDefault="003E40BE" w:rsidP="003E40B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415BB">
        <w:rPr>
          <w:rFonts w:ascii="Arial" w:hAnsi="Arial" w:cs="Arial"/>
        </w:rPr>
        <w:t> </w:t>
      </w:r>
    </w:p>
    <w:p w14:paraId="17EC9154" w14:textId="77777777" w:rsidR="003E40BE" w:rsidRDefault="00E415BB" w:rsidP="00E415B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</w:rPr>
      </w:pPr>
      <w:r w:rsidRPr="00E415BB">
        <w:rPr>
          <w:rFonts w:ascii="Arial" w:hAnsi="Arial" w:cs="Arial"/>
        </w:rPr>
        <w:tab/>
      </w:r>
      <w:r w:rsidRPr="00E415BB">
        <w:rPr>
          <w:rFonts w:ascii="Arial" w:hAnsi="Arial" w:cs="Arial"/>
          <w:b/>
        </w:rPr>
        <w:t>7.</w:t>
      </w:r>
      <w:r w:rsidR="003E40BE" w:rsidRPr="00E415BB">
        <w:rPr>
          <w:rFonts w:ascii="Arial" w:hAnsi="Arial" w:cs="Arial"/>
          <w:b/>
        </w:rPr>
        <w:t>Ответственность сторон</w:t>
      </w:r>
    </w:p>
    <w:p w14:paraId="6990047A" w14:textId="77777777" w:rsidR="002C50F6" w:rsidRPr="00E415BB" w:rsidRDefault="002C50F6" w:rsidP="00E415B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</w:rPr>
      </w:pPr>
    </w:p>
    <w:p w14:paraId="5508A8AA" w14:textId="77777777" w:rsidR="003E40BE" w:rsidRPr="00E415BB" w:rsidRDefault="003E40BE" w:rsidP="003E40B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415BB">
        <w:rPr>
          <w:rFonts w:ascii="Arial" w:hAnsi="Arial" w:cs="Arial"/>
        </w:rPr>
        <w:t>7.1.        За неисполнение или ненадлежащее исполнение своих обязательств по Договору Стороны несут ответственность в соответствии с действующим законодательством РФ.</w:t>
      </w:r>
    </w:p>
    <w:p w14:paraId="483B749F" w14:textId="77777777" w:rsidR="003E40BE" w:rsidRPr="00E415BB" w:rsidRDefault="003E40BE" w:rsidP="003E40B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415BB">
        <w:rPr>
          <w:rFonts w:ascii="Arial" w:hAnsi="Arial" w:cs="Arial"/>
        </w:rPr>
        <w:t>7.2.        Исполнитель освобождается от ответственности, а уплаченные Заказчиком денежные средства не подлежат возврату, в случае если невозможность выполнения Исполнителем своих обязательств либо их некачественное выполнение по заключенному Договору возникли по вине Заказчика (не предоставление необходимых исходных данных, предоставлены неверные исходные данные).</w:t>
      </w:r>
    </w:p>
    <w:p w14:paraId="2BF5E310" w14:textId="77777777" w:rsidR="003E40BE" w:rsidRPr="00E415BB" w:rsidRDefault="003E40BE" w:rsidP="003E40B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415BB">
        <w:rPr>
          <w:rFonts w:ascii="Arial" w:hAnsi="Arial" w:cs="Arial"/>
        </w:rPr>
        <w:t>7.3.        В случае прекращения работы по инициативе Заказчика ему выдаются подготовленные</w:t>
      </w:r>
      <w:r w:rsidR="00E415BB" w:rsidRPr="00E415BB">
        <w:rPr>
          <w:rFonts w:ascii="Arial" w:hAnsi="Arial" w:cs="Arial"/>
        </w:rPr>
        <w:t xml:space="preserve"> на данный момент результаты КОУ</w:t>
      </w:r>
      <w:r w:rsidRPr="00E415BB">
        <w:rPr>
          <w:rFonts w:ascii="Arial" w:hAnsi="Arial" w:cs="Arial"/>
        </w:rPr>
        <w:t>. Оплата, внесенная Заказчиком, удерживается Исполнителем в полном объеме.</w:t>
      </w:r>
    </w:p>
    <w:p w14:paraId="1314947D" w14:textId="77777777" w:rsidR="003E40BE" w:rsidRPr="00E415BB" w:rsidRDefault="003E40BE" w:rsidP="003E40B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415BB">
        <w:rPr>
          <w:rFonts w:ascii="Arial" w:hAnsi="Arial" w:cs="Arial"/>
        </w:rPr>
        <w:t> </w:t>
      </w:r>
    </w:p>
    <w:p w14:paraId="17913151" w14:textId="77777777" w:rsidR="003E40BE" w:rsidRDefault="00E415BB" w:rsidP="00E415B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Pr="00E415BB">
        <w:rPr>
          <w:rFonts w:ascii="Arial" w:hAnsi="Arial" w:cs="Arial"/>
          <w:b/>
        </w:rPr>
        <w:t>8.</w:t>
      </w:r>
      <w:r w:rsidR="003E40BE" w:rsidRPr="00E415BB">
        <w:rPr>
          <w:rFonts w:ascii="Arial" w:hAnsi="Arial" w:cs="Arial"/>
          <w:b/>
        </w:rPr>
        <w:t>Гарантии</w:t>
      </w:r>
    </w:p>
    <w:p w14:paraId="381DA2DA" w14:textId="77777777" w:rsidR="002C50F6" w:rsidRPr="00E415BB" w:rsidRDefault="002C50F6" w:rsidP="00E415B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</w:rPr>
      </w:pPr>
    </w:p>
    <w:p w14:paraId="63FD6866" w14:textId="77777777" w:rsidR="003E40BE" w:rsidRPr="00E415BB" w:rsidRDefault="003E40BE" w:rsidP="003E40B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415BB">
        <w:rPr>
          <w:rFonts w:ascii="Arial" w:hAnsi="Arial" w:cs="Arial"/>
        </w:rPr>
        <w:t>8.1.        За исключением гарантий, прямо указанных в тексте Оферты, Исполнитель не предоставляет никаких иных прямых или подразумеваемых гарантий по Договору и прямо отказывается от каких-либо гарантий или условий в отношении не нарушения пра</w:t>
      </w:r>
      <w:r w:rsidR="00E415BB" w:rsidRPr="00E415BB">
        <w:rPr>
          <w:rFonts w:ascii="Arial" w:hAnsi="Arial" w:cs="Arial"/>
        </w:rPr>
        <w:t>в и соответствия результатов КОУ</w:t>
      </w:r>
      <w:r w:rsidRPr="00E415BB">
        <w:rPr>
          <w:rFonts w:ascii="Arial" w:hAnsi="Arial" w:cs="Arial"/>
        </w:rPr>
        <w:t xml:space="preserve"> конкретным целям Заказчика.</w:t>
      </w:r>
    </w:p>
    <w:p w14:paraId="0B9AFDC7" w14:textId="77777777" w:rsidR="003E40BE" w:rsidRPr="00E415BB" w:rsidRDefault="003E40BE" w:rsidP="003E40B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415BB">
        <w:rPr>
          <w:rFonts w:ascii="Arial" w:hAnsi="Arial" w:cs="Arial"/>
        </w:rPr>
        <w:t>8.2.        Принимая условия настоящей Оферты путем Акцепта Оферты, Заказчик гарантирует Исполнителю, что:</w:t>
      </w:r>
    </w:p>
    <w:p w14:paraId="54068446" w14:textId="77777777" w:rsidR="003E40BE" w:rsidRPr="00E415BB" w:rsidRDefault="003E40BE" w:rsidP="003E40B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415BB">
        <w:rPr>
          <w:rFonts w:ascii="Arial" w:hAnsi="Arial" w:cs="Arial"/>
        </w:rPr>
        <w:t>-        указал свои достоверные данные (персональные данные) при на</w:t>
      </w:r>
      <w:r w:rsidR="00E415BB" w:rsidRPr="00E415BB">
        <w:rPr>
          <w:rFonts w:ascii="Arial" w:hAnsi="Arial" w:cs="Arial"/>
        </w:rPr>
        <w:t>правлении Запроса и оплате за КОУ</w:t>
      </w:r>
      <w:r w:rsidRPr="00E415BB">
        <w:rPr>
          <w:rFonts w:ascii="Arial" w:hAnsi="Arial" w:cs="Arial"/>
        </w:rPr>
        <w:t>.</w:t>
      </w:r>
    </w:p>
    <w:p w14:paraId="190D4820" w14:textId="77777777" w:rsidR="003E40BE" w:rsidRPr="00E415BB" w:rsidRDefault="003E40BE" w:rsidP="003E40B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415BB">
        <w:rPr>
          <w:rFonts w:ascii="Arial" w:hAnsi="Arial" w:cs="Arial"/>
        </w:rPr>
        <w:t>-        полностью ознакомился с условиями Оферты;</w:t>
      </w:r>
    </w:p>
    <w:p w14:paraId="2D94AD2C" w14:textId="77777777" w:rsidR="003E40BE" w:rsidRPr="00E415BB" w:rsidRDefault="003E40BE" w:rsidP="003E40B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415BB">
        <w:rPr>
          <w:rFonts w:ascii="Arial" w:hAnsi="Arial" w:cs="Arial"/>
        </w:rPr>
        <w:t>-        полностью понимает предмет Оферты и условия Договора;</w:t>
      </w:r>
    </w:p>
    <w:p w14:paraId="3BC437A4" w14:textId="77777777" w:rsidR="003E40BE" w:rsidRPr="00E415BB" w:rsidRDefault="003E40BE" w:rsidP="003E40B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415BB">
        <w:rPr>
          <w:rFonts w:ascii="Arial" w:hAnsi="Arial" w:cs="Arial"/>
        </w:rPr>
        <w:t>-        полностью понимает значение и последствия своих действий в отношении заключения и исполнения Договора.</w:t>
      </w:r>
    </w:p>
    <w:p w14:paraId="7197736E" w14:textId="77777777" w:rsidR="003E40BE" w:rsidRPr="00E415BB" w:rsidRDefault="003E40BE" w:rsidP="003E40B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415BB">
        <w:rPr>
          <w:rFonts w:ascii="Arial" w:hAnsi="Arial" w:cs="Arial"/>
        </w:rPr>
        <w:t>-        обладает всеми правами и полномочиями, необходимыми для заключения и исполнения Договора.</w:t>
      </w:r>
    </w:p>
    <w:p w14:paraId="5A342F88" w14:textId="77777777" w:rsidR="003E40BE" w:rsidRPr="00E415BB" w:rsidRDefault="003E40BE" w:rsidP="003E40B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415BB">
        <w:rPr>
          <w:rFonts w:ascii="Arial" w:hAnsi="Arial" w:cs="Arial"/>
        </w:rPr>
        <w:t> </w:t>
      </w:r>
    </w:p>
    <w:p w14:paraId="1F1055E4" w14:textId="77777777" w:rsidR="003E40BE" w:rsidRDefault="00E415BB" w:rsidP="00E415B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Pr="00E415BB">
        <w:rPr>
          <w:rFonts w:ascii="Arial" w:hAnsi="Arial" w:cs="Arial"/>
          <w:b/>
        </w:rPr>
        <w:t>9.</w:t>
      </w:r>
      <w:r w:rsidR="003E40BE" w:rsidRPr="00E415BB">
        <w:rPr>
          <w:rFonts w:ascii="Arial" w:hAnsi="Arial" w:cs="Arial"/>
          <w:b/>
        </w:rPr>
        <w:t>Форс-мажор</w:t>
      </w:r>
    </w:p>
    <w:p w14:paraId="50BBCB5E" w14:textId="77777777" w:rsidR="002C50F6" w:rsidRPr="00E415BB" w:rsidRDefault="002C50F6" w:rsidP="00E415B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</w:rPr>
      </w:pPr>
    </w:p>
    <w:p w14:paraId="4F75B030" w14:textId="77777777" w:rsidR="003E40BE" w:rsidRPr="00E415BB" w:rsidRDefault="003E40BE" w:rsidP="003E40B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415BB">
        <w:rPr>
          <w:rFonts w:ascii="Arial" w:hAnsi="Arial" w:cs="Arial"/>
        </w:rPr>
        <w:t>9.1.        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обстоятельств чрезвычайного характера, которые Стороны не могли предвидеть или предотвратить.</w:t>
      </w:r>
    </w:p>
    <w:p w14:paraId="70F4EF83" w14:textId="77777777" w:rsidR="003E40BE" w:rsidRPr="00E415BB" w:rsidRDefault="003E40BE" w:rsidP="003E40B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415BB">
        <w:rPr>
          <w:rFonts w:ascii="Arial" w:hAnsi="Arial" w:cs="Arial"/>
        </w:rPr>
        <w:t>9.2.        При наступлении обстоятельств, указанных в пункте 9.1 настоящего договора, каждая Сторона должна без промедления известить о них в письменном виде другую Сторону по электронной почте.</w:t>
      </w:r>
    </w:p>
    <w:p w14:paraId="7F9558C4" w14:textId="77777777" w:rsidR="003E40BE" w:rsidRPr="00E415BB" w:rsidRDefault="003E40BE" w:rsidP="003E40B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415BB">
        <w:rPr>
          <w:rFonts w:ascii="Arial" w:hAnsi="Arial" w:cs="Arial"/>
        </w:rPr>
        <w:t> </w:t>
      </w:r>
    </w:p>
    <w:p w14:paraId="1F7B51DD" w14:textId="77777777" w:rsidR="003E40BE" w:rsidRDefault="00E415BB" w:rsidP="00E415B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Pr="00E415BB">
        <w:rPr>
          <w:rFonts w:ascii="Arial" w:hAnsi="Arial" w:cs="Arial"/>
          <w:b/>
        </w:rPr>
        <w:t>10.</w:t>
      </w:r>
      <w:r w:rsidR="003E40BE" w:rsidRPr="00E415BB">
        <w:rPr>
          <w:rFonts w:ascii="Arial" w:hAnsi="Arial" w:cs="Arial"/>
          <w:b/>
        </w:rPr>
        <w:t>Прочие условия</w:t>
      </w:r>
    </w:p>
    <w:p w14:paraId="59004C19" w14:textId="77777777" w:rsidR="002C50F6" w:rsidRPr="00E415BB" w:rsidRDefault="002C50F6" w:rsidP="00E415B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</w:rPr>
      </w:pPr>
    </w:p>
    <w:p w14:paraId="7B74397D" w14:textId="77777777" w:rsidR="003E40BE" w:rsidRPr="00E415BB" w:rsidRDefault="003E40BE" w:rsidP="003E40B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415BB">
        <w:rPr>
          <w:rFonts w:ascii="Arial" w:hAnsi="Arial" w:cs="Arial"/>
        </w:rPr>
        <w:t>10.1.    Стороны признают юридическую силу заключенного Договора а также документов и приложений к нему, переданного(</w:t>
      </w:r>
      <w:proofErr w:type="spellStart"/>
      <w:r w:rsidRPr="00E415BB">
        <w:rPr>
          <w:rFonts w:ascii="Arial" w:hAnsi="Arial" w:cs="Arial"/>
        </w:rPr>
        <w:t>ых</w:t>
      </w:r>
      <w:proofErr w:type="spellEnd"/>
      <w:r w:rsidRPr="00E415BB">
        <w:rPr>
          <w:rFonts w:ascii="Arial" w:hAnsi="Arial" w:cs="Arial"/>
        </w:rPr>
        <w:t>) по электронной почте, путем факсимильной связи, а также факсимильного воспроизведения подписи и оттиска печати на договоре и иных документах, направленных на его исполнение.</w:t>
      </w:r>
    </w:p>
    <w:p w14:paraId="34CE6B85" w14:textId="77777777" w:rsidR="003E40BE" w:rsidRPr="00E415BB" w:rsidRDefault="003E40BE" w:rsidP="003E40B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415BB">
        <w:rPr>
          <w:rFonts w:ascii="Arial" w:hAnsi="Arial" w:cs="Arial"/>
        </w:rPr>
        <w:t>10.2.    Исполнитель не принимает на себя никаких условий и обязательств в отношении предмета Оферты, за исключением указанных в Оферте, кроме случаев, когда такие условия или обязательства зафиксированы в письменном виде и подписаны Исполнителем и Заказчиком.</w:t>
      </w:r>
    </w:p>
    <w:p w14:paraId="6DFF9193" w14:textId="77777777" w:rsidR="003E40BE" w:rsidRPr="00E415BB" w:rsidRDefault="003E40BE" w:rsidP="003E40B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415BB">
        <w:rPr>
          <w:rFonts w:ascii="Arial" w:hAnsi="Arial" w:cs="Arial"/>
        </w:rPr>
        <w:t>10.3.    В случае если одно или более положений Оферты являются по какой-либо причине недействительными, не имеющими юридической силы, такая недействительность не оказывает влияния на действительность любого другого положения Оферты (Договора), которые остаются в силе.</w:t>
      </w:r>
    </w:p>
    <w:p w14:paraId="0080A074" w14:textId="77777777" w:rsidR="003E40BE" w:rsidRPr="00E415BB" w:rsidRDefault="003E40BE" w:rsidP="003E40B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415BB">
        <w:rPr>
          <w:rFonts w:ascii="Arial" w:hAnsi="Arial" w:cs="Arial"/>
        </w:rPr>
        <w:t>10.4.    Не вступая в противоречие с условиями Оферты, Заказчик и Исполнитель вправе в любое время оф</w:t>
      </w:r>
      <w:r w:rsidR="00E415BB" w:rsidRPr="00E415BB">
        <w:rPr>
          <w:rFonts w:ascii="Arial" w:hAnsi="Arial" w:cs="Arial"/>
        </w:rPr>
        <w:t>ормить Договор на выполнение КОУ</w:t>
      </w:r>
      <w:r w:rsidRPr="00E415BB">
        <w:rPr>
          <w:rFonts w:ascii="Arial" w:hAnsi="Arial" w:cs="Arial"/>
        </w:rPr>
        <w:t xml:space="preserve"> в форме письменного двухстороннего документа.</w:t>
      </w:r>
    </w:p>
    <w:p w14:paraId="619832EB" w14:textId="77777777" w:rsidR="003E40BE" w:rsidRDefault="003E40BE" w:rsidP="003E40B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415BB">
        <w:rPr>
          <w:rFonts w:ascii="Arial" w:hAnsi="Arial" w:cs="Arial"/>
        </w:rPr>
        <w:t> </w:t>
      </w:r>
    </w:p>
    <w:p w14:paraId="26E644BB" w14:textId="77777777" w:rsidR="00E415BB" w:rsidRDefault="00E415BB" w:rsidP="003E40B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AE77354" w14:textId="77777777" w:rsidR="00E415BB" w:rsidRPr="00E415BB" w:rsidRDefault="00E415BB" w:rsidP="003E40B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C403C99" w14:textId="77777777" w:rsidR="00E415BB" w:rsidRPr="00E415BB" w:rsidRDefault="00E415BB" w:rsidP="003E40B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761A6C0" w14:textId="77777777" w:rsidR="00E415BB" w:rsidRPr="00E415BB" w:rsidRDefault="00E415BB" w:rsidP="00E415B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</w:rPr>
      </w:pPr>
      <w:r w:rsidRPr="00E415BB">
        <w:rPr>
          <w:rFonts w:ascii="Arial" w:hAnsi="Arial" w:cs="Arial"/>
          <w:b/>
        </w:rPr>
        <w:t>Реквизиты Исполнителя</w:t>
      </w:r>
    </w:p>
    <w:p w14:paraId="5847068A" w14:textId="77777777" w:rsidR="00E415BB" w:rsidRPr="00E415BB" w:rsidRDefault="00E415BB" w:rsidP="00E415B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</w:rPr>
      </w:pPr>
    </w:p>
    <w:p w14:paraId="37D2C076" w14:textId="77777777" w:rsidR="00E415BB" w:rsidRPr="00E415BB" w:rsidRDefault="00E415BB" w:rsidP="00E415BB">
      <w:pPr>
        <w:rPr>
          <w:rFonts w:ascii="Arial" w:hAnsi="Arial" w:cs="Arial"/>
        </w:rPr>
      </w:pPr>
      <w:r w:rsidRPr="00E415BB">
        <w:rPr>
          <w:rFonts w:ascii="Arial" w:hAnsi="Arial" w:cs="Arial"/>
        </w:rPr>
        <w:t>ООО «</w:t>
      </w:r>
      <w:proofErr w:type="spellStart"/>
      <w:r w:rsidRPr="00E415BB">
        <w:rPr>
          <w:rFonts w:ascii="Arial" w:hAnsi="Arial" w:cs="Arial"/>
        </w:rPr>
        <w:t>Бинари</w:t>
      </w:r>
      <w:proofErr w:type="spellEnd"/>
      <w:r w:rsidRPr="00E415BB">
        <w:rPr>
          <w:rFonts w:ascii="Arial" w:hAnsi="Arial" w:cs="Arial"/>
        </w:rPr>
        <w:t xml:space="preserve"> Блиц»</w:t>
      </w:r>
    </w:p>
    <w:p w14:paraId="2B2E5106" w14:textId="77777777" w:rsidR="00E415BB" w:rsidRPr="00E415BB" w:rsidRDefault="00E415BB" w:rsidP="00E415BB">
      <w:pPr>
        <w:rPr>
          <w:rFonts w:ascii="Arial" w:hAnsi="Arial" w:cs="Arial"/>
        </w:rPr>
      </w:pPr>
      <w:r w:rsidRPr="00E415BB">
        <w:rPr>
          <w:rFonts w:ascii="Arial" w:hAnsi="Arial" w:cs="Arial"/>
        </w:rPr>
        <w:t>ОГРН 1157746428047</w:t>
      </w:r>
    </w:p>
    <w:p w14:paraId="2AE72B12" w14:textId="77777777" w:rsidR="00E415BB" w:rsidRPr="00E415BB" w:rsidRDefault="00E415BB" w:rsidP="00E415BB">
      <w:pPr>
        <w:rPr>
          <w:rFonts w:ascii="Arial" w:hAnsi="Arial" w:cs="Arial"/>
        </w:rPr>
      </w:pPr>
      <w:r w:rsidRPr="00E415BB">
        <w:rPr>
          <w:rFonts w:ascii="Arial" w:hAnsi="Arial" w:cs="Arial"/>
        </w:rPr>
        <w:t>ИНН 7736245443</w:t>
      </w:r>
    </w:p>
    <w:p w14:paraId="016C2DDB" w14:textId="77777777" w:rsidR="00E415BB" w:rsidRPr="00E415BB" w:rsidRDefault="00E415BB" w:rsidP="00E415BB">
      <w:pPr>
        <w:rPr>
          <w:rFonts w:ascii="Arial" w:hAnsi="Arial" w:cs="Arial"/>
        </w:rPr>
      </w:pPr>
      <w:r w:rsidRPr="00E415BB">
        <w:rPr>
          <w:rFonts w:ascii="Arial" w:hAnsi="Arial" w:cs="Arial"/>
        </w:rPr>
        <w:t>КПП 773601001</w:t>
      </w:r>
    </w:p>
    <w:p w14:paraId="2E27D5A5" w14:textId="77777777" w:rsidR="00E415BB" w:rsidRPr="00E415BB" w:rsidRDefault="00E415BB" w:rsidP="00E415BB">
      <w:pPr>
        <w:rPr>
          <w:rFonts w:ascii="Arial" w:hAnsi="Arial" w:cs="Arial"/>
        </w:rPr>
      </w:pPr>
      <w:r w:rsidRPr="00E415BB">
        <w:rPr>
          <w:rFonts w:ascii="Arial" w:hAnsi="Arial" w:cs="Arial"/>
        </w:rPr>
        <w:t xml:space="preserve">Юридический адрес: 119333, г. Москва, </w:t>
      </w:r>
      <w:proofErr w:type="spellStart"/>
      <w:r w:rsidRPr="00E415BB">
        <w:rPr>
          <w:rFonts w:ascii="Arial" w:hAnsi="Arial" w:cs="Arial"/>
        </w:rPr>
        <w:t>пр-кт</w:t>
      </w:r>
      <w:proofErr w:type="spellEnd"/>
      <w:r w:rsidRPr="00E415BB">
        <w:rPr>
          <w:rFonts w:ascii="Arial" w:hAnsi="Arial" w:cs="Arial"/>
        </w:rPr>
        <w:t xml:space="preserve"> Университетский, 4. 373</w:t>
      </w:r>
    </w:p>
    <w:p w14:paraId="493BDF6D" w14:textId="77777777" w:rsidR="00E415BB" w:rsidRPr="00E415BB" w:rsidRDefault="00E415BB" w:rsidP="00E415BB">
      <w:pPr>
        <w:rPr>
          <w:rFonts w:ascii="Arial" w:hAnsi="Arial" w:cs="Arial"/>
        </w:rPr>
      </w:pPr>
      <w:r w:rsidRPr="00E415BB">
        <w:rPr>
          <w:rFonts w:ascii="Arial" w:hAnsi="Arial" w:cs="Arial"/>
        </w:rPr>
        <w:t>Банковские реквизиты:</w:t>
      </w:r>
    </w:p>
    <w:p w14:paraId="18F73EB1" w14:textId="77777777" w:rsidR="00E415BB" w:rsidRPr="00E415BB" w:rsidRDefault="00E415BB" w:rsidP="00E415BB">
      <w:pPr>
        <w:rPr>
          <w:rFonts w:ascii="Arial" w:hAnsi="Arial" w:cs="Arial"/>
        </w:rPr>
      </w:pPr>
      <w:r w:rsidRPr="00E415BB">
        <w:rPr>
          <w:rFonts w:ascii="Arial" w:hAnsi="Arial" w:cs="Arial"/>
        </w:rPr>
        <w:t>Р/С в рублях 40702810700000006073</w:t>
      </w:r>
    </w:p>
    <w:p w14:paraId="602CBF40" w14:textId="77777777" w:rsidR="00E415BB" w:rsidRPr="00E415BB" w:rsidRDefault="00E415BB" w:rsidP="00E415BB">
      <w:pPr>
        <w:rPr>
          <w:rFonts w:ascii="Arial" w:hAnsi="Arial" w:cs="Arial"/>
        </w:rPr>
      </w:pPr>
      <w:r w:rsidRPr="00E415BB">
        <w:rPr>
          <w:rFonts w:ascii="Arial" w:hAnsi="Arial" w:cs="Arial"/>
        </w:rPr>
        <w:t>АО «Райффайзенбанк» г. Москва</w:t>
      </w:r>
    </w:p>
    <w:p w14:paraId="2FB1E7DF" w14:textId="77777777" w:rsidR="00E415BB" w:rsidRPr="00E415BB" w:rsidRDefault="00E415BB" w:rsidP="00E415BB">
      <w:pPr>
        <w:rPr>
          <w:rFonts w:ascii="Arial" w:hAnsi="Arial" w:cs="Arial"/>
        </w:rPr>
      </w:pPr>
      <w:r w:rsidRPr="00E415BB">
        <w:rPr>
          <w:rFonts w:ascii="Arial" w:hAnsi="Arial" w:cs="Arial"/>
        </w:rPr>
        <w:t>К/С 30101810200000000700</w:t>
      </w:r>
    </w:p>
    <w:p w14:paraId="571925E2" w14:textId="77777777" w:rsidR="00E25F1C" w:rsidRPr="00E415BB" w:rsidRDefault="00E415BB" w:rsidP="003E40BE">
      <w:pPr>
        <w:rPr>
          <w:rFonts w:ascii="Arial" w:hAnsi="Arial" w:cs="Arial"/>
        </w:rPr>
      </w:pPr>
      <w:r w:rsidRPr="00E415BB">
        <w:rPr>
          <w:rFonts w:ascii="Arial" w:hAnsi="Arial" w:cs="Arial"/>
        </w:rPr>
        <w:t>БИК 044525700</w:t>
      </w:r>
    </w:p>
    <w:sectPr w:rsidR="00E25F1C" w:rsidRPr="00E415BB" w:rsidSect="00E25F1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41441406"/>
    <w:multiLevelType w:val="hybridMultilevel"/>
    <w:tmpl w:val="CD34EF28"/>
    <w:lvl w:ilvl="0" w:tplc="75FA8474">
      <w:start w:val="2"/>
      <w:numFmt w:val="decimal"/>
      <w:lvlText w:val="%1."/>
      <w:lvlJc w:val="left"/>
      <w:pPr>
        <w:ind w:left="108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5434622"/>
    <w:multiLevelType w:val="hybridMultilevel"/>
    <w:tmpl w:val="C0180618"/>
    <w:lvl w:ilvl="0" w:tplc="FF10B6D6">
      <w:start w:val="8"/>
      <w:numFmt w:val="decimal"/>
      <w:lvlText w:val="%1."/>
      <w:lvlJc w:val="left"/>
      <w:pPr>
        <w:ind w:left="108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0BE"/>
    <w:rsid w:val="002C50F6"/>
    <w:rsid w:val="003E40BE"/>
    <w:rsid w:val="00564452"/>
    <w:rsid w:val="00E25F1C"/>
    <w:rsid w:val="00E4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C000D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4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1737</Words>
  <Characters>9906</Characters>
  <Application>Microsoft Macintosh Word</Application>
  <DocSecurity>0</DocSecurity>
  <Lines>82</Lines>
  <Paragraphs>23</Paragraphs>
  <ScaleCrop>false</ScaleCrop>
  <Company/>
  <LinksUpToDate>false</LinksUpToDate>
  <CharactersWithSpaces>11620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Dzobelov</dc:creator>
  <cp:keywords/>
  <dc:description/>
  <cp:lastModifiedBy>Marat Dzobelov</cp:lastModifiedBy>
  <cp:revision>2</cp:revision>
  <dcterms:created xsi:type="dcterms:W3CDTF">2015-12-17T12:58:00Z</dcterms:created>
  <dcterms:modified xsi:type="dcterms:W3CDTF">2015-12-17T15:50:00Z</dcterms:modified>
</cp:coreProperties>
</file>