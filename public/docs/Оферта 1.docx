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5B18" w14:textId="6B7003EE" w:rsidR="00802F4A" w:rsidRPr="00F80EC3" w:rsidRDefault="00C3643A" w:rsidP="00F80EC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Публичная оферта № 2</w:t>
      </w:r>
      <w:r w:rsidR="007350CF" w:rsidRPr="00F80EC3">
        <w:rPr>
          <w:rFonts w:ascii="Arial" w:hAnsi="Arial" w:cs="Arial"/>
          <w:b/>
        </w:rPr>
        <w:t xml:space="preserve"> </w:t>
      </w:r>
      <w:r w:rsidR="00802F4A" w:rsidRPr="00F80EC3">
        <w:rPr>
          <w:rFonts w:ascii="Arial" w:hAnsi="Arial" w:cs="Arial"/>
          <w:b/>
        </w:rPr>
        <w:t xml:space="preserve">на оказание консультационно-образовательных услуг в </w:t>
      </w:r>
      <w:bookmarkStart w:id="0" w:name="_GoBack"/>
      <w:r w:rsidR="00802F4A" w:rsidRPr="00F80EC3">
        <w:rPr>
          <w:rFonts w:ascii="Arial" w:hAnsi="Arial" w:cs="Arial"/>
          <w:b/>
        </w:rPr>
        <w:t>режиме реального времени</w:t>
      </w:r>
    </w:p>
    <w:bookmarkEnd w:id="0"/>
    <w:p w14:paraId="56967FFC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B8BF56" w14:textId="77777777" w:rsidR="00802F4A" w:rsidRPr="00F80EC3" w:rsidRDefault="00802F4A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Российская Федерация, г. Москва</w:t>
      </w:r>
    </w:p>
    <w:p w14:paraId="58912972" w14:textId="77777777" w:rsidR="00802F4A" w:rsidRPr="00F80EC3" w:rsidRDefault="00802F4A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Дата размещения на сайте: </w:t>
      </w:r>
      <w:r w:rsidR="00F80EC3">
        <w:rPr>
          <w:rFonts w:ascii="Arial" w:hAnsi="Arial" w:cs="Arial"/>
        </w:rPr>
        <w:t>10 декабря 2015 г.</w:t>
      </w:r>
    </w:p>
    <w:p w14:paraId="53EFE722" w14:textId="77777777" w:rsidR="00802F4A" w:rsidRPr="00F80EC3" w:rsidRDefault="00802F4A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Дата ввода в действие: </w:t>
      </w:r>
      <w:r w:rsidR="00F80EC3">
        <w:rPr>
          <w:rFonts w:ascii="Arial" w:hAnsi="Arial" w:cs="Arial"/>
        </w:rPr>
        <w:t>10 декабря 2015 г.</w:t>
      </w:r>
    </w:p>
    <w:p w14:paraId="3582F2B2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BA56D5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О</w:t>
      </w:r>
      <w:r w:rsidR="00F80EC3" w:rsidRPr="00F80EC3">
        <w:rPr>
          <w:rFonts w:ascii="Arial" w:hAnsi="Arial" w:cs="Arial"/>
        </w:rPr>
        <w:t>бщество с ограниченной ответственностью</w:t>
      </w:r>
      <w:r w:rsidRPr="00F80EC3">
        <w:rPr>
          <w:rFonts w:ascii="Arial" w:hAnsi="Arial" w:cs="Arial"/>
        </w:rPr>
        <w:t xml:space="preserve"> «</w:t>
      </w:r>
      <w:proofErr w:type="spellStart"/>
      <w:r w:rsidRPr="00F80EC3">
        <w:rPr>
          <w:rFonts w:ascii="Arial" w:hAnsi="Arial" w:cs="Arial"/>
        </w:rPr>
        <w:t>Бинари</w:t>
      </w:r>
      <w:proofErr w:type="spellEnd"/>
      <w:r w:rsidRPr="00F80EC3">
        <w:rPr>
          <w:rFonts w:ascii="Arial" w:hAnsi="Arial" w:cs="Arial"/>
        </w:rPr>
        <w:t xml:space="preserve"> Блиц», именуемое в дальнейшем «Исполнитель», </w:t>
      </w:r>
      <w:r w:rsidR="00F80EC3">
        <w:rPr>
          <w:rFonts w:ascii="Arial" w:hAnsi="Arial" w:cs="Arial"/>
        </w:rPr>
        <w:t xml:space="preserve">в лице Генерального директора </w:t>
      </w:r>
      <w:proofErr w:type="spellStart"/>
      <w:r w:rsidR="00F80EC3">
        <w:rPr>
          <w:rFonts w:ascii="Arial" w:hAnsi="Arial" w:cs="Arial"/>
        </w:rPr>
        <w:t>Гапбаева</w:t>
      </w:r>
      <w:proofErr w:type="spellEnd"/>
      <w:r w:rsidR="00F80EC3">
        <w:rPr>
          <w:rFonts w:ascii="Arial" w:hAnsi="Arial" w:cs="Arial"/>
        </w:rPr>
        <w:t xml:space="preserve"> Бориса Олеговича, действующего на основании Устава, </w:t>
      </w:r>
      <w:r w:rsidRPr="00F80EC3">
        <w:rPr>
          <w:rFonts w:ascii="Arial" w:hAnsi="Arial" w:cs="Arial"/>
        </w:rPr>
        <w:t>предлагает физическому лицу, именуемому в дальнейшем «Заказчик», а вместе именуемые «Стороны», публичную оферту по оказанию консультационно-образовательных услуг в режиме реального времени на следующих условиях:</w:t>
      </w:r>
    </w:p>
    <w:p w14:paraId="14611BF8" w14:textId="77777777" w:rsidR="00802F4A" w:rsidRPr="00802F4A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02F4A">
        <w:rPr>
          <w:rFonts w:ascii="Arial" w:hAnsi="Arial" w:cs="Arial"/>
          <w:sz w:val="28"/>
          <w:szCs w:val="28"/>
        </w:rPr>
        <w:t> </w:t>
      </w:r>
    </w:p>
    <w:p w14:paraId="6C7ABFC0" w14:textId="77777777" w:rsidR="00F80EC3" w:rsidRPr="00F80EC3" w:rsidRDefault="00F80EC3" w:rsidP="00F80E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F80EC3">
        <w:rPr>
          <w:rFonts w:ascii="Arial" w:hAnsi="Arial" w:cs="Arial"/>
          <w:b/>
        </w:rPr>
        <w:t>1.</w:t>
      </w:r>
      <w:r w:rsidR="00802F4A" w:rsidRPr="00F80EC3">
        <w:rPr>
          <w:rFonts w:ascii="Arial" w:hAnsi="Arial" w:cs="Arial"/>
          <w:b/>
        </w:rPr>
        <w:t>Термины и определения:</w:t>
      </w:r>
    </w:p>
    <w:p w14:paraId="3C1B0D9B" w14:textId="77777777" w:rsidR="00F80EC3" w:rsidRPr="00F80EC3" w:rsidRDefault="00F80EC3" w:rsidP="00F80EC3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4E5B9A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 xml:space="preserve">1.1.        Оферта – данное предложение Исполнителя, адресованное любому физическому лицу в соответствии со ст. 437 Гражданского кодекса Российской Федерации, заключить с ним договор на оказание консультационно-образовательных услуг в режиме реального времени на условиях, содержащихся в настоящей Оферте, и размещенное в сети Интернет по адресу </w:t>
      </w:r>
      <w:r w:rsidR="007350CF" w:rsidRPr="00F80EC3">
        <w:rPr>
          <w:rFonts w:ascii="Arial" w:hAnsi="Arial" w:cs="Arial"/>
          <w:lang w:val="en-US"/>
        </w:rPr>
        <w:t>http://getthelp.ru/oferta1</w:t>
      </w:r>
    </w:p>
    <w:p w14:paraId="2C109E1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1.2.        Консультационно-образовательные услуги в режиме реального</w:t>
      </w:r>
      <w:r w:rsidR="007350CF" w:rsidRPr="00F80EC3">
        <w:rPr>
          <w:rFonts w:ascii="Arial" w:hAnsi="Arial" w:cs="Arial"/>
        </w:rPr>
        <w:t xml:space="preserve"> времени (иначе – Онлайн помощь</w:t>
      </w:r>
      <w:r w:rsidRPr="00F80EC3">
        <w:rPr>
          <w:rFonts w:ascii="Arial" w:hAnsi="Arial" w:cs="Arial"/>
        </w:rPr>
        <w:t>) – услуги по предоставлению Заказчику ответов на вопросы, содержащиеся в его Запросе (в том числе результатов решений задач) по согласованной Сторонами учебной дисциплине и в течение определенного времени.</w:t>
      </w:r>
    </w:p>
    <w:p w14:paraId="148E224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Время оказания услуги, учебная дисциплина согласовываются сторонами в порядке, предусмотренном п.4 настоящей Оферты.</w:t>
      </w:r>
    </w:p>
    <w:p w14:paraId="2BC6385E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1.3.        В режиме реального времени – время, согласованное Сторонами, в течение которого Исполнитель ожидает от Заказчика Запрос и направляет Заказчику на него ответы.</w:t>
      </w:r>
    </w:p>
    <w:p w14:paraId="6E6D2C90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1.4.        Запрос – материалы (задачи, вопросы) по предмету учебной дисциплины, полученные Исполнителем в течение согласованного времени:</w:t>
      </w:r>
    </w:p>
    <w:p w14:paraId="6D5375E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>-         </w:t>
      </w:r>
      <w:r w:rsidR="007350CF" w:rsidRPr="00F80EC3">
        <w:rPr>
          <w:rFonts w:ascii="Arial" w:hAnsi="Arial" w:cs="Arial"/>
        </w:rPr>
        <w:t xml:space="preserve">через веб-форму на сайте компании по адресу </w:t>
      </w:r>
      <w:r w:rsidR="007350CF" w:rsidRPr="00F80EC3">
        <w:rPr>
          <w:rFonts w:ascii="Arial" w:hAnsi="Arial" w:cs="Arial"/>
          <w:lang w:val="en-US"/>
        </w:rPr>
        <w:t>http://www.getthelp.ru</w:t>
      </w:r>
    </w:p>
    <w:p w14:paraId="35DF7789" w14:textId="77777777" w:rsidR="00802F4A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>-        через мобильное приложение на базе смартфонов</w:t>
      </w:r>
      <w:r w:rsidRPr="00F80EC3">
        <w:rPr>
          <w:rFonts w:ascii="Arial" w:hAnsi="Arial" w:cs="Arial"/>
          <w:lang w:val="en-US"/>
        </w:rPr>
        <w:t xml:space="preserve"> </w:t>
      </w:r>
      <w:proofErr w:type="spellStart"/>
      <w:r w:rsidRPr="00F80EC3">
        <w:rPr>
          <w:rFonts w:ascii="Arial" w:hAnsi="Arial" w:cs="Arial"/>
          <w:lang w:val="en-US"/>
        </w:rPr>
        <w:t>iOS</w:t>
      </w:r>
      <w:proofErr w:type="spellEnd"/>
    </w:p>
    <w:p w14:paraId="58F9A167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>-</w:t>
      </w:r>
      <w:r w:rsidRPr="00F80EC3">
        <w:rPr>
          <w:rFonts w:ascii="Arial" w:hAnsi="Arial" w:cs="Arial"/>
        </w:rPr>
        <w:tab/>
        <w:t xml:space="preserve">через мобильное приложение на базе смартфонов </w:t>
      </w:r>
      <w:r w:rsidRPr="00F80EC3">
        <w:rPr>
          <w:rFonts w:ascii="Arial" w:hAnsi="Arial" w:cs="Arial"/>
          <w:lang w:val="en-US"/>
        </w:rPr>
        <w:t>Android</w:t>
      </w:r>
    </w:p>
    <w:p w14:paraId="7BB1D610" w14:textId="32ACA4A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1.5.        Акцепт – полное и безоговорочное принятие</w:t>
      </w:r>
      <w:r w:rsidR="00535315">
        <w:rPr>
          <w:rFonts w:ascii="Arial" w:hAnsi="Arial" w:cs="Arial"/>
        </w:rPr>
        <w:t xml:space="preserve"> данной </w:t>
      </w:r>
      <w:r w:rsidRPr="00F80EC3">
        <w:rPr>
          <w:rFonts w:ascii="Arial" w:hAnsi="Arial" w:cs="Arial"/>
        </w:rPr>
        <w:t>Оферты. Акцепт Оферты создает Договор.</w:t>
      </w:r>
    </w:p>
    <w:p w14:paraId="706E285C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1.6.        Договор – договор об оказании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>, заключенный между Исполнителем и Заказчиком на условиях настоящей Оферты путем акцепта Заказчиком ее условий (далее – Договор).</w:t>
      </w:r>
    </w:p>
    <w:p w14:paraId="4D0F37B3" w14:textId="77777777" w:rsidR="00F80EC3" w:rsidRPr="00F80EC3" w:rsidRDefault="00802F4A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5BD8A59E" w14:textId="77777777" w:rsidR="00802F4A" w:rsidRPr="00F80EC3" w:rsidRDefault="00F80EC3" w:rsidP="00F80EC3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2.</w:t>
      </w:r>
      <w:r w:rsidR="00802F4A" w:rsidRPr="00F80EC3">
        <w:rPr>
          <w:rFonts w:ascii="Arial" w:hAnsi="Arial" w:cs="Arial"/>
          <w:b/>
        </w:rPr>
        <w:t>Предмет договора</w:t>
      </w:r>
    </w:p>
    <w:p w14:paraId="21568534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2.1.        Предметом настоящего договора является возмездное оказание Исполнителем Заказчику консультационно-образовательных услуг в режиме реального времени на условиях, предусмотренных настоящей Офертой.</w:t>
      </w:r>
    </w:p>
    <w:p w14:paraId="0F40D776" w14:textId="77777777" w:rsidR="00802F4A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45968CDA" w14:textId="77777777" w:rsidR="00F80EC3" w:rsidRDefault="00F80EC3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A66FDF" w14:textId="77777777" w:rsidR="00F80EC3" w:rsidRPr="00F80EC3" w:rsidRDefault="00F80EC3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1E8E55" w14:textId="77777777" w:rsidR="00802F4A" w:rsidRPr="00F80EC3" w:rsidRDefault="00F80EC3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3.</w:t>
      </w:r>
      <w:r w:rsidR="00802F4A" w:rsidRPr="00F80EC3">
        <w:rPr>
          <w:rFonts w:ascii="Arial" w:hAnsi="Arial" w:cs="Arial"/>
          <w:b/>
        </w:rPr>
        <w:t>Общие положения</w:t>
      </w:r>
    </w:p>
    <w:p w14:paraId="5E47484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lastRenderedPageBreak/>
        <w:t>3.1.        Срок действия условий настоящей публичной оферты не ограничен.</w:t>
      </w:r>
    </w:p>
    <w:p w14:paraId="6FAD30F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3.2.        Все условия настоящей публичной оферты являются обязательными как для Заказчика, так и для Исполнителя.</w:t>
      </w:r>
    </w:p>
    <w:p w14:paraId="623D98F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3.3.        Исполнитель в одностороннем порядке, по своему усмотрению и без предварительного согласования с Заказчиком имеет право изменять условия настоящей Оферты, обеспечивая при этом их публичное размещение на сайте не менее чем за один день до их ввода в действие.</w:t>
      </w:r>
    </w:p>
    <w:p w14:paraId="70228FD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3.4.        Стороны договорились не использовать информацию, полученную друг от друга в процессе сотрудничества, иначе как для реализации условий и положений Договора.</w:t>
      </w:r>
    </w:p>
    <w:p w14:paraId="78F580A6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D555437" w14:textId="77777777" w:rsidR="00802F4A" w:rsidRPr="00F80EC3" w:rsidRDefault="00F80EC3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4.</w:t>
      </w:r>
      <w:r w:rsidR="00802F4A" w:rsidRPr="00F80EC3">
        <w:rPr>
          <w:rFonts w:ascii="Arial" w:hAnsi="Arial" w:cs="Arial"/>
          <w:b/>
        </w:rPr>
        <w:t>Заключение договора</w:t>
      </w:r>
    </w:p>
    <w:p w14:paraId="4D8CC22F" w14:textId="77777777" w:rsidR="007350CF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4.1.        Заказчик, ознакомившись с условиями настоящей Оферты</w:t>
      </w:r>
      <w:r w:rsidR="007350CF" w:rsidRPr="00F80EC3">
        <w:rPr>
          <w:rFonts w:ascii="Arial" w:hAnsi="Arial" w:cs="Arial"/>
        </w:rPr>
        <w:t>, направляет Исполнителю Запрос</w:t>
      </w:r>
      <w:r w:rsidRPr="00F80EC3">
        <w:rPr>
          <w:rFonts w:ascii="Arial" w:hAnsi="Arial" w:cs="Arial"/>
        </w:rPr>
        <w:t xml:space="preserve"> на оказание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одним из следующих способов: </w:t>
      </w:r>
      <w:r w:rsidR="007350CF" w:rsidRPr="00F80EC3">
        <w:rPr>
          <w:rFonts w:ascii="Arial" w:hAnsi="Arial" w:cs="Arial"/>
        </w:rPr>
        <w:t xml:space="preserve">через форму на веб-сайте </w:t>
      </w:r>
      <w:r w:rsidR="007350CF" w:rsidRPr="00F80EC3">
        <w:rPr>
          <w:rFonts w:ascii="Arial" w:hAnsi="Arial" w:cs="Arial"/>
          <w:lang w:val="en-US"/>
        </w:rPr>
        <w:t>http://www.getthelp.ru</w:t>
      </w:r>
      <w:r w:rsidR="007350CF" w:rsidRPr="00F80EC3">
        <w:rPr>
          <w:rFonts w:ascii="Arial" w:hAnsi="Arial" w:cs="Arial"/>
        </w:rPr>
        <w:t xml:space="preserve">, через мобильные приложения на базе </w:t>
      </w:r>
      <w:proofErr w:type="spellStart"/>
      <w:r w:rsidR="007350CF" w:rsidRPr="00F80EC3">
        <w:rPr>
          <w:rFonts w:ascii="Arial" w:hAnsi="Arial" w:cs="Arial"/>
          <w:lang w:val="en-US"/>
        </w:rPr>
        <w:t>iOS</w:t>
      </w:r>
      <w:proofErr w:type="spellEnd"/>
      <w:r w:rsidR="007350CF" w:rsidRPr="00F80EC3">
        <w:rPr>
          <w:rFonts w:ascii="Arial" w:hAnsi="Arial" w:cs="Arial"/>
          <w:lang w:val="en-US"/>
        </w:rPr>
        <w:t>/Android.</w:t>
      </w:r>
      <w:r w:rsidR="007350CF" w:rsidRPr="00F80EC3">
        <w:rPr>
          <w:rFonts w:ascii="Arial" w:hAnsi="Arial" w:cs="Arial"/>
        </w:rPr>
        <w:t xml:space="preserve"> </w:t>
      </w:r>
    </w:p>
    <w:p w14:paraId="2C0256D3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C996A5" w14:textId="77777777" w:rsidR="00802F4A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Запрос должен</w:t>
      </w:r>
      <w:r w:rsidR="00802F4A" w:rsidRPr="00F80EC3">
        <w:rPr>
          <w:rFonts w:ascii="Arial" w:hAnsi="Arial" w:cs="Arial"/>
        </w:rPr>
        <w:t xml:space="preserve"> содержать следующие данные:</w:t>
      </w:r>
    </w:p>
    <w:p w14:paraId="00A5286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Ф.И.О. Заказч</w:t>
      </w:r>
      <w:r w:rsidR="007350CF" w:rsidRPr="00F80EC3">
        <w:rPr>
          <w:rFonts w:ascii="Arial" w:hAnsi="Arial" w:cs="Arial"/>
        </w:rPr>
        <w:t>ика</w:t>
      </w:r>
    </w:p>
    <w:p w14:paraId="5B0C1058" w14:textId="77777777" w:rsidR="00802F4A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контактный телефон</w:t>
      </w:r>
    </w:p>
    <w:p w14:paraId="78DBF5C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</w:t>
      </w:r>
      <w:r w:rsidR="007350CF" w:rsidRPr="00F80EC3">
        <w:rPr>
          <w:rFonts w:ascii="Arial" w:hAnsi="Arial" w:cs="Arial"/>
        </w:rPr>
        <w:t>наименование учебной дисциплины</w:t>
      </w:r>
    </w:p>
    <w:p w14:paraId="296FE71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необходимые дату и время (начало и продолжительность) предоставления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>,</w:t>
      </w:r>
    </w:p>
    <w:p w14:paraId="450178D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 xml:space="preserve">-        контактные данные </w:t>
      </w:r>
      <w:r w:rsidR="007350CF" w:rsidRPr="00F80EC3">
        <w:rPr>
          <w:rFonts w:ascii="Arial" w:hAnsi="Arial" w:cs="Arial"/>
        </w:rPr>
        <w:t>(</w:t>
      </w:r>
      <w:r w:rsidR="007350CF" w:rsidRPr="00F80EC3">
        <w:rPr>
          <w:rFonts w:ascii="Arial" w:hAnsi="Arial" w:cs="Arial"/>
          <w:lang w:val="en-US"/>
        </w:rPr>
        <w:t xml:space="preserve">email, Skype, </w:t>
      </w:r>
      <w:proofErr w:type="spellStart"/>
      <w:r w:rsidR="007350CF" w:rsidRPr="00F80EC3">
        <w:rPr>
          <w:rFonts w:ascii="Arial" w:hAnsi="Arial" w:cs="Arial"/>
          <w:lang w:val="en-US"/>
        </w:rPr>
        <w:t>WhatsUpp</w:t>
      </w:r>
      <w:proofErr w:type="spellEnd"/>
      <w:r w:rsidR="007350CF" w:rsidRPr="00F80EC3">
        <w:rPr>
          <w:rFonts w:ascii="Arial" w:hAnsi="Arial" w:cs="Arial"/>
          <w:lang w:val="en-US"/>
        </w:rPr>
        <w:t>)</w:t>
      </w:r>
    </w:p>
    <w:p w14:paraId="6485598B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  <w:lang w:val="en-US"/>
        </w:rPr>
        <w:t>-</w:t>
      </w:r>
      <w:r w:rsidRPr="00F80EC3">
        <w:rPr>
          <w:rFonts w:ascii="Arial" w:hAnsi="Arial" w:cs="Arial"/>
          <w:lang w:val="en-US"/>
        </w:rPr>
        <w:tab/>
      </w:r>
      <w:r w:rsidRPr="00F80EC3">
        <w:rPr>
          <w:rFonts w:ascii="Arial" w:hAnsi="Arial" w:cs="Arial"/>
        </w:rPr>
        <w:t>информационные материалы о задании, по которому Заказчику необходима помощь</w:t>
      </w:r>
    </w:p>
    <w:p w14:paraId="6AC9255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4.2.        При наличии возможности предоставить </w:t>
      </w:r>
      <w:r w:rsidR="007350CF" w:rsidRPr="00F80EC3">
        <w:rPr>
          <w:rFonts w:ascii="Arial" w:hAnsi="Arial" w:cs="Arial"/>
        </w:rPr>
        <w:t>Онлайн помощь</w:t>
      </w:r>
      <w:r w:rsidRPr="00F80EC3">
        <w:rPr>
          <w:rFonts w:ascii="Arial" w:hAnsi="Arial" w:cs="Arial"/>
        </w:rPr>
        <w:t xml:space="preserve"> в соответствии с информацией, указанной в заявке (наличие специалиста по данному предмету свободному на указанное время) Исполнитель выставл</w:t>
      </w:r>
      <w:r w:rsidR="007350CF" w:rsidRPr="00F80EC3">
        <w:rPr>
          <w:rFonts w:ascii="Arial" w:hAnsi="Arial" w:cs="Arial"/>
        </w:rPr>
        <w:t xml:space="preserve">яет Заказчику </w:t>
      </w:r>
      <w:r w:rsidRPr="00F80EC3">
        <w:rPr>
          <w:rFonts w:ascii="Arial" w:hAnsi="Arial" w:cs="Arial"/>
        </w:rPr>
        <w:t>Счет-Подтверждение заказа (далее - Счет) для оплаты, который является неотъемлемой частью настоящего договора.</w:t>
      </w:r>
    </w:p>
    <w:p w14:paraId="41AAD133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4.3.        При отсутствии возможности предоставить </w:t>
      </w:r>
      <w:r w:rsidR="007350CF" w:rsidRPr="00F80EC3">
        <w:rPr>
          <w:rFonts w:ascii="Arial" w:hAnsi="Arial" w:cs="Arial"/>
        </w:rPr>
        <w:t xml:space="preserve">Онлайн помощь </w:t>
      </w:r>
      <w:r w:rsidRPr="00F80EC3">
        <w:rPr>
          <w:rFonts w:ascii="Arial" w:hAnsi="Arial" w:cs="Arial"/>
        </w:rPr>
        <w:t xml:space="preserve">в соответствии со временем, указанным в заявке, Исполнитель согласовывает иное время предоставления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(устно или письменно) и направляет Счет с откорректированными данными Заказчику.</w:t>
      </w:r>
    </w:p>
    <w:p w14:paraId="512873C2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4.4.        Оплачивая выставленный Счет Заказчик производит безоговорочный Акцепт настоящей Оферты, в том числе подтверждает свое согласие со всеми положениями настоящей Оферты и конкретными </w:t>
      </w:r>
      <w:r w:rsidR="007350CF" w:rsidRPr="00F80EC3">
        <w:rPr>
          <w:rFonts w:ascii="Arial" w:hAnsi="Arial" w:cs="Arial"/>
        </w:rPr>
        <w:t>условиями</w:t>
      </w:r>
      <w:r w:rsidRPr="00F80EC3">
        <w:rPr>
          <w:rFonts w:ascii="Arial" w:hAnsi="Arial" w:cs="Arial"/>
        </w:rPr>
        <w:t xml:space="preserve"> по оказанию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>, указанными в Счете. Датой заключения Договора считается дата оплаты Заказчиком Счета (при условии, что она произведена в указанный в нем срок Акцепта).</w:t>
      </w:r>
    </w:p>
    <w:p w14:paraId="17EDB857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4.5.        В случае если Заказчик произвел Акцепт Оферты в срок, превышающий указанный в Счете, Исполнитель имеет право, по своему усмотрению, принять такой Акцепт и приступить к оказанию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>, либо отказаться от принятия такого Акцепта, возвратив Заказчику сумму предоплаты.</w:t>
      </w:r>
    </w:p>
    <w:p w14:paraId="15C59370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4.6.        Договор действует с момента Акцепта сторонами настоящей публичной оферты в порядке, регламентируемом пунктом 4.4., до момента выполнения Сторонами взятых на себя обязательств.</w:t>
      </w:r>
    </w:p>
    <w:p w14:paraId="57B5DB2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6A501C4" w14:textId="77777777" w:rsidR="00802F4A" w:rsidRPr="00F80EC3" w:rsidRDefault="00F80EC3" w:rsidP="00F80E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5.</w:t>
      </w:r>
      <w:r w:rsidR="00802F4A" w:rsidRPr="00F80EC3">
        <w:rPr>
          <w:rFonts w:ascii="Arial" w:hAnsi="Arial" w:cs="Arial"/>
          <w:b/>
        </w:rPr>
        <w:t>Стоимость и порядок оплаты</w:t>
      </w:r>
    </w:p>
    <w:p w14:paraId="3341A88D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5.1.        Стоимость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определяется исходя из объема, времени и предмета учебной дисциплины, указанных в заявке Заказчика, и согласовывается Сторонами путем выставления Счета Исполнителем и оплатой его Заказчиком.</w:t>
      </w:r>
    </w:p>
    <w:p w14:paraId="78EBF5D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5.2.        Заказчик производит оплату </w:t>
      </w:r>
      <w:r w:rsidR="007350CF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в порядке 100% предоплаты путем внесения денежных средств </w:t>
      </w:r>
      <w:r w:rsidR="007350CF" w:rsidRPr="00F80EC3">
        <w:rPr>
          <w:rFonts w:ascii="Arial" w:hAnsi="Arial" w:cs="Arial"/>
        </w:rPr>
        <w:t>одним из способов доступным на сайте либо в мобильном приложении сервиса</w:t>
      </w:r>
      <w:r w:rsidRPr="00F80EC3">
        <w:rPr>
          <w:rFonts w:ascii="Arial" w:hAnsi="Arial" w:cs="Arial"/>
        </w:rPr>
        <w:t>.</w:t>
      </w:r>
    </w:p>
    <w:p w14:paraId="0F446540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5.3.        Фактом выполнения работ является направление Исполнителем ответов на Запрос (по электронной</w:t>
      </w:r>
      <w:r w:rsidR="007350CF" w:rsidRPr="00F80EC3">
        <w:rPr>
          <w:rFonts w:ascii="Arial" w:hAnsi="Arial" w:cs="Arial"/>
        </w:rPr>
        <w:t xml:space="preserve"> почте, через веб сайт, либо через мобильное приложение</w:t>
      </w:r>
      <w:r w:rsidR="000575F6" w:rsidRPr="00F80EC3">
        <w:rPr>
          <w:rFonts w:ascii="Arial" w:hAnsi="Arial" w:cs="Arial"/>
        </w:rPr>
        <w:t xml:space="preserve">). </w:t>
      </w:r>
    </w:p>
    <w:p w14:paraId="4DECF7D4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5.4.        По результатам оказания </w:t>
      </w:r>
      <w:r w:rsidR="000575F6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Исполнитель в течении 5 календарных дней направляет по электронной почте Заказчику акт сдачи-приемки оказанных услуг (далее - Акт), который тот обязан подписать или выслать мотивировочный отказ от его подписания в течение 2 (двух) календарных дней на электронную почту Исполнителя.</w:t>
      </w:r>
      <w:r w:rsidR="000575F6" w:rsidRPr="00F80EC3">
        <w:rPr>
          <w:rFonts w:ascii="Arial" w:hAnsi="Arial" w:cs="Arial"/>
        </w:rPr>
        <w:t xml:space="preserve"> </w:t>
      </w:r>
    </w:p>
    <w:p w14:paraId="16EC66F8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5.5.        В случае не получения Исполнителем в течении 2 (двух) календарных дней с даты отправки электронного письма Акта либо мотивировочного отказа от подписания – Акт считается подписанным Заказчиком без возражений (молчаливый акцепт). При этом датой подписания Акта Сторонами, считается дата, указанная в Акте.</w:t>
      </w:r>
    </w:p>
    <w:p w14:paraId="0637019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07452BB1" w14:textId="77777777" w:rsidR="00802F4A" w:rsidRPr="00F80EC3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6.</w:t>
      </w:r>
      <w:r w:rsidR="00802F4A" w:rsidRPr="00F80EC3">
        <w:rPr>
          <w:rFonts w:ascii="Arial" w:hAnsi="Arial" w:cs="Arial"/>
          <w:b/>
        </w:rPr>
        <w:t>Права и обязанности Сторон</w:t>
      </w:r>
    </w:p>
    <w:p w14:paraId="03A9E85E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6.1.        Исполнитель обязуется надлежащим образом оказать Клиенту </w:t>
      </w:r>
      <w:r w:rsidR="000575F6" w:rsidRPr="00F80EC3">
        <w:rPr>
          <w:rFonts w:ascii="Arial" w:hAnsi="Arial" w:cs="Arial"/>
        </w:rPr>
        <w:t>Онлайн помощь</w:t>
      </w:r>
      <w:r w:rsidRPr="00F80EC3">
        <w:rPr>
          <w:rFonts w:ascii="Arial" w:hAnsi="Arial" w:cs="Arial"/>
        </w:rPr>
        <w:t xml:space="preserve"> в соответствии с Договором, заключенным на условиях настоящей Оферты, а именно предоставить верные отв</w:t>
      </w:r>
      <w:r w:rsidR="000575F6" w:rsidRPr="00F80EC3">
        <w:rPr>
          <w:rFonts w:ascii="Arial" w:hAnsi="Arial" w:cs="Arial"/>
        </w:rPr>
        <w:t xml:space="preserve">еты (решения) не менее чем на 50% вопросов, задач, тестов, примеров и прочих заданий содержащихся в Запросе. </w:t>
      </w:r>
    </w:p>
    <w:p w14:paraId="2844011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6.2.        В случае, если Исполнителем предоставлено верных ответов (решений) менее чем на </w:t>
      </w:r>
      <w:r w:rsidR="000575F6" w:rsidRPr="00F80EC3">
        <w:rPr>
          <w:rFonts w:ascii="Arial" w:hAnsi="Arial" w:cs="Arial"/>
        </w:rPr>
        <w:t>50</w:t>
      </w:r>
      <w:r w:rsidRPr="00F80EC3">
        <w:rPr>
          <w:rFonts w:ascii="Arial" w:hAnsi="Arial" w:cs="Arial"/>
        </w:rPr>
        <w:t xml:space="preserve">% вопросов (задач), содержащихся в Запросе, то по согласованию с Заказчиком Исполнитель вправе повторно оказать </w:t>
      </w:r>
      <w:r w:rsidR="000575F6" w:rsidRPr="00F80EC3">
        <w:rPr>
          <w:rFonts w:ascii="Arial" w:hAnsi="Arial" w:cs="Arial"/>
        </w:rPr>
        <w:t>Онлайн помощь</w:t>
      </w:r>
      <w:r w:rsidRPr="00F80EC3">
        <w:rPr>
          <w:rFonts w:ascii="Arial" w:hAnsi="Arial" w:cs="Arial"/>
        </w:rPr>
        <w:t xml:space="preserve"> либо вернуть сумму денежных ср</w:t>
      </w:r>
      <w:r w:rsidR="000575F6" w:rsidRPr="00F80EC3">
        <w:rPr>
          <w:rFonts w:ascii="Arial" w:hAnsi="Arial" w:cs="Arial"/>
        </w:rPr>
        <w:t>едств, поступивших от Заказчика.</w:t>
      </w:r>
    </w:p>
    <w:p w14:paraId="53E9B56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6.3.        Исполнитель обязуется принимать все необходимые и достаточные меры для обеспечения конфиденциальности в отношении Заказчика. Стороны согласились, что условие сохранения конфиденциальности регистрационных и персональных данных, указанных Заказчиком при заключении Договора, не распространяется на случаи использования Исполнителем таких данных в целях выставления ему Счета и оформления с Заказчиком актов сдачи-приемки оказанных услуг.</w:t>
      </w:r>
    </w:p>
    <w:p w14:paraId="47E019A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6.4.        Заказчик обязуется направлять читаемый Запрос в соответствии с данными, указанными в Счете.</w:t>
      </w:r>
    </w:p>
    <w:p w14:paraId="7B4556E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6.5.        В случае </w:t>
      </w:r>
      <w:proofErr w:type="spellStart"/>
      <w:r w:rsidRPr="00F80EC3">
        <w:rPr>
          <w:rFonts w:ascii="Arial" w:hAnsi="Arial" w:cs="Arial"/>
        </w:rPr>
        <w:t>нечитаемости</w:t>
      </w:r>
      <w:proofErr w:type="spellEnd"/>
      <w:r w:rsidRPr="00F80EC3">
        <w:rPr>
          <w:rFonts w:ascii="Arial" w:hAnsi="Arial" w:cs="Arial"/>
        </w:rPr>
        <w:t xml:space="preserve"> ответов (решений), неясности отдельных данных, необходимости более подробного изложения ответа (пояснения решения) Заказчик обязуется незамедлительно уведомить об это Исполнителя, в противном случае считается, что </w:t>
      </w:r>
      <w:r w:rsidR="000575F6" w:rsidRPr="00F80EC3">
        <w:rPr>
          <w:rFonts w:ascii="Arial" w:hAnsi="Arial" w:cs="Arial"/>
        </w:rPr>
        <w:t>Онлайн помощь оказана</w:t>
      </w:r>
      <w:r w:rsidRPr="00F80EC3">
        <w:rPr>
          <w:rFonts w:ascii="Arial" w:hAnsi="Arial" w:cs="Arial"/>
        </w:rPr>
        <w:t xml:space="preserve"> надлежащим обра</w:t>
      </w:r>
      <w:r w:rsidR="000575F6" w:rsidRPr="00F80EC3">
        <w:rPr>
          <w:rFonts w:ascii="Arial" w:hAnsi="Arial" w:cs="Arial"/>
        </w:rPr>
        <w:t>зом, а обязательства Исполнителя</w:t>
      </w:r>
      <w:r w:rsidRPr="00F80EC3">
        <w:rPr>
          <w:rFonts w:ascii="Arial" w:hAnsi="Arial" w:cs="Arial"/>
        </w:rPr>
        <w:t xml:space="preserve"> выполнены в полном объеме.</w:t>
      </w:r>
    </w:p>
    <w:p w14:paraId="2E2425C7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6.6.        Заказчик обязуется подписать и направить по электронной почте Акт</w:t>
      </w:r>
      <w:r w:rsidR="000575F6" w:rsidRPr="00F80EC3">
        <w:rPr>
          <w:rFonts w:ascii="Arial" w:hAnsi="Arial" w:cs="Arial"/>
        </w:rPr>
        <w:t xml:space="preserve"> об оказанных услугах полученный от Исполнителя</w:t>
      </w:r>
      <w:r w:rsidRPr="00F80EC3">
        <w:rPr>
          <w:rFonts w:ascii="Arial" w:hAnsi="Arial" w:cs="Arial"/>
        </w:rPr>
        <w:t>.</w:t>
      </w:r>
    </w:p>
    <w:p w14:paraId="3BCA03F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50069E7A" w14:textId="77777777" w:rsidR="00802F4A" w:rsidRPr="00F80EC3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7.</w:t>
      </w:r>
      <w:r w:rsidR="00802F4A" w:rsidRPr="00F80EC3">
        <w:rPr>
          <w:rFonts w:ascii="Arial" w:hAnsi="Arial" w:cs="Arial"/>
          <w:b/>
        </w:rPr>
        <w:t>Ответственность сторон</w:t>
      </w:r>
    </w:p>
    <w:p w14:paraId="28FA8B4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7.1.       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14:paraId="2EBF1923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7.2.        Исполнитель освобождается от ответственности, а уплаченные Заказчиком денежные средства не подлежат возврату, в случае если невозможность выполнения Исполнителем своих обязательств по заключенному Договору возникла по вине Заказчика (не получение, не своевременное получение Запроса в согласованное время; Запрос не читаем; Заказчиком были указаны неверные контактные данные и т.п.).</w:t>
      </w:r>
    </w:p>
    <w:p w14:paraId="74341978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7.3.        Исполнитель освобождается от ответственности, в случае если невозможность выполнения своих обязательств возникла в результате опоздания доставки </w:t>
      </w:r>
      <w:r w:rsidR="000575F6" w:rsidRPr="00F80EC3">
        <w:rPr>
          <w:rFonts w:ascii="Arial" w:hAnsi="Arial" w:cs="Arial"/>
        </w:rPr>
        <w:t xml:space="preserve">сообщений операторами связи, провайдерами интернета. </w:t>
      </w:r>
      <w:r w:rsidRPr="00F80EC3">
        <w:rPr>
          <w:rFonts w:ascii="Arial" w:hAnsi="Arial" w:cs="Arial"/>
        </w:rPr>
        <w:t xml:space="preserve">В указанном случае Исполнитель по своему усмотрению либо обязуется повторно по согласованию с Заказчиком оказать </w:t>
      </w:r>
      <w:r w:rsidR="000575F6" w:rsidRPr="00F80EC3">
        <w:rPr>
          <w:rFonts w:ascii="Arial" w:hAnsi="Arial" w:cs="Arial"/>
        </w:rPr>
        <w:t xml:space="preserve">Онлайн помощь либо возвращает ½ </w:t>
      </w:r>
      <w:r w:rsidRPr="00F80EC3">
        <w:rPr>
          <w:rFonts w:ascii="Arial" w:hAnsi="Arial" w:cs="Arial"/>
        </w:rPr>
        <w:t>суммы денежных средств, поступивших от Заказчика, а настоящий договор считается расторгнутым с даты возврата денежных средств.</w:t>
      </w:r>
    </w:p>
    <w:p w14:paraId="0DC214EC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69A94CD1" w14:textId="77777777" w:rsidR="00802F4A" w:rsidRPr="00F80EC3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8.</w:t>
      </w:r>
      <w:r w:rsidR="00802F4A" w:rsidRPr="00F80EC3">
        <w:rPr>
          <w:rFonts w:ascii="Arial" w:hAnsi="Arial" w:cs="Arial"/>
          <w:b/>
        </w:rPr>
        <w:t>Гарантии</w:t>
      </w:r>
    </w:p>
    <w:p w14:paraId="1EF4D8C7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8.1.        За исключением гарантий, прямо указанных в тексте Оферты, Исполнитель не предоставляет никаких иных прямых или подразумеваемых гарантий по Договору и прямо отказывается от каких-либо гарантий или условий в отношении не нарушения прав и соответствия </w:t>
      </w:r>
      <w:r w:rsidR="000575F6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конкретным целям Заказчика.</w:t>
      </w:r>
    </w:p>
    <w:p w14:paraId="322CFE8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8.2.        Принимая условия настоящей Оферты путем Акцепта Оферты, Заказчик гарантирует Исполнителю, что:</w:t>
      </w:r>
    </w:p>
    <w:p w14:paraId="032CFEF3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указал свои достоверные данные (персональные данные) при направлении заявки и оплате за </w:t>
      </w:r>
      <w:r w:rsidR="000575F6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>.</w:t>
      </w:r>
    </w:p>
    <w:p w14:paraId="703D6074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ознакомился с условиями Оферты;</w:t>
      </w:r>
    </w:p>
    <w:p w14:paraId="7DAA3A7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предмет Оферты и условия Договора;</w:t>
      </w:r>
    </w:p>
    <w:p w14:paraId="0692404D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значение и последствия своих действий в отношении заключения и исполнения Договора.</w:t>
      </w:r>
    </w:p>
    <w:p w14:paraId="33B985B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обладает всеми правами и полномочиями, необходимыми для заключения и исполнения Договора.</w:t>
      </w:r>
    </w:p>
    <w:p w14:paraId="6F4AA83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1E247324" w14:textId="77777777" w:rsidR="00802F4A" w:rsidRPr="00F80EC3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9.</w:t>
      </w:r>
      <w:r w:rsidR="00802F4A" w:rsidRPr="00F80EC3">
        <w:rPr>
          <w:rFonts w:ascii="Arial" w:hAnsi="Arial" w:cs="Arial"/>
          <w:b/>
        </w:rPr>
        <w:t>Форс-мажор</w:t>
      </w:r>
    </w:p>
    <w:p w14:paraId="7761FD3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9.1.       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053C690C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9.2.        При наступлении обстоятель</w:t>
      </w:r>
      <w:r w:rsidR="000575F6" w:rsidRPr="00F80EC3">
        <w:rPr>
          <w:rFonts w:ascii="Arial" w:hAnsi="Arial" w:cs="Arial"/>
        </w:rPr>
        <w:t>ств, указанных в пункте 9</w:t>
      </w:r>
      <w:r w:rsidRPr="00F80EC3">
        <w:rPr>
          <w:rFonts w:ascii="Arial" w:hAnsi="Arial" w:cs="Arial"/>
        </w:rPr>
        <w:t>.1 настоящего договора, каждая Сторона должна без промедления известить о них в письменном виде другую Сторону по электронной почте.</w:t>
      </w:r>
    </w:p>
    <w:p w14:paraId="7996B637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25D9596A" w14:textId="77777777" w:rsidR="00802F4A" w:rsidRPr="00F80EC3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80EC3">
        <w:rPr>
          <w:rFonts w:ascii="Arial" w:hAnsi="Arial" w:cs="Arial"/>
          <w:b/>
        </w:rPr>
        <w:t>10.</w:t>
      </w:r>
      <w:r w:rsidR="00802F4A" w:rsidRPr="00F80EC3">
        <w:rPr>
          <w:rFonts w:ascii="Arial" w:hAnsi="Arial" w:cs="Arial"/>
          <w:b/>
        </w:rPr>
        <w:t>Прочие условия</w:t>
      </w:r>
    </w:p>
    <w:p w14:paraId="1E47EDA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10.1.    Стороны признают юридическую силу заключенного Договора а также документов и приложений к нему, переданного(-ых) по электронной почте, путем факсимильной связи, а также факсимильного воспроизведения подписи и оттиска печати на договоре и иных документов, направленных на его исполнение.</w:t>
      </w:r>
    </w:p>
    <w:p w14:paraId="48761290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10.2.    Исполнитель не принимает на себя никаких условий и обязательств в отношении предмета Оферты, за исключением указанных в Оферте, кроме случаев, когда такие условия или обязательства зафиксированы в письменном виде и подписаны Исполнителем и Заказчиком.</w:t>
      </w:r>
    </w:p>
    <w:p w14:paraId="74B2FCCB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10.3.    В случае если одно или более положений Оферты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Оферты (Договора), которые остаются в силе.</w:t>
      </w:r>
    </w:p>
    <w:p w14:paraId="1198F9D3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10.4.    Не вступая в противоречие с условиями Оферты, Заказчик и Исполнитель вправе в любое время оформить Договор на оказание </w:t>
      </w:r>
      <w:r w:rsidR="000575F6" w:rsidRPr="00F80EC3">
        <w:rPr>
          <w:rFonts w:ascii="Arial" w:hAnsi="Arial" w:cs="Arial"/>
        </w:rPr>
        <w:t>Онлайн помощи</w:t>
      </w:r>
      <w:r w:rsidRPr="00F80EC3">
        <w:rPr>
          <w:rFonts w:ascii="Arial" w:hAnsi="Arial" w:cs="Arial"/>
        </w:rPr>
        <w:t xml:space="preserve"> в форме письменного двухстороннего документа.</w:t>
      </w:r>
    </w:p>
    <w:p w14:paraId="34B4D3B8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182AF8F0" w14:textId="77777777" w:rsidR="00F80EC3" w:rsidRPr="00802F4A" w:rsidRDefault="00F80EC3" w:rsidP="00802F4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39CC06A" w14:textId="77777777" w:rsidR="00802F4A" w:rsidRPr="00535315" w:rsidRDefault="00802F4A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535315">
        <w:rPr>
          <w:rFonts w:ascii="Arial" w:hAnsi="Arial" w:cs="Arial"/>
          <w:b/>
        </w:rPr>
        <w:t>Реквизиты Исполнителя</w:t>
      </w:r>
    </w:p>
    <w:p w14:paraId="6F8E894F" w14:textId="77777777" w:rsidR="00F80EC3" w:rsidRPr="00535315" w:rsidRDefault="00F80EC3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67DA1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ООО «</w:t>
      </w:r>
      <w:proofErr w:type="spellStart"/>
      <w:r w:rsidRPr="00535315">
        <w:rPr>
          <w:rFonts w:ascii="Arial" w:hAnsi="Arial" w:cs="Arial"/>
        </w:rPr>
        <w:t>Бинари</w:t>
      </w:r>
      <w:proofErr w:type="spellEnd"/>
      <w:r w:rsidRPr="00535315">
        <w:rPr>
          <w:rFonts w:ascii="Arial" w:hAnsi="Arial" w:cs="Arial"/>
        </w:rPr>
        <w:t xml:space="preserve"> Блиц»</w:t>
      </w:r>
    </w:p>
    <w:p w14:paraId="277E72EA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ОГРН 1157746428047</w:t>
      </w:r>
    </w:p>
    <w:p w14:paraId="390B444A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ИНН 7736245443</w:t>
      </w:r>
    </w:p>
    <w:p w14:paraId="00479717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КПП 773601001</w:t>
      </w:r>
    </w:p>
    <w:p w14:paraId="557BF66A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 xml:space="preserve">Юридический адрес: 119333, г. Москва, </w:t>
      </w:r>
      <w:proofErr w:type="spellStart"/>
      <w:r w:rsidRPr="00535315">
        <w:rPr>
          <w:rFonts w:ascii="Arial" w:hAnsi="Arial" w:cs="Arial"/>
        </w:rPr>
        <w:t>пр-кт</w:t>
      </w:r>
      <w:proofErr w:type="spellEnd"/>
      <w:r w:rsidRPr="00535315">
        <w:rPr>
          <w:rFonts w:ascii="Arial" w:hAnsi="Arial" w:cs="Arial"/>
        </w:rPr>
        <w:t xml:space="preserve"> Университетский, 4. 373</w:t>
      </w:r>
    </w:p>
    <w:p w14:paraId="0FA92F08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Банковские реквизиты:</w:t>
      </w:r>
    </w:p>
    <w:p w14:paraId="687E04B2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Р/С в рублях 40702810700000006073</w:t>
      </w:r>
    </w:p>
    <w:p w14:paraId="458702BF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АО «Райффайзенбанк» г. Москва</w:t>
      </w:r>
    </w:p>
    <w:p w14:paraId="67812A4F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К/С 30101810200000000700</w:t>
      </w:r>
    </w:p>
    <w:p w14:paraId="6140F921" w14:textId="77777777" w:rsidR="00F80EC3" w:rsidRPr="00535315" w:rsidRDefault="00F80EC3" w:rsidP="00F80EC3">
      <w:pPr>
        <w:rPr>
          <w:rFonts w:ascii="Arial" w:hAnsi="Arial" w:cs="Arial"/>
        </w:rPr>
      </w:pPr>
      <w:r w:rsidRPr="00535315">
        <w:rPr>
          <w:rFonts w:ascii="Arial" w:hAnsi="Arial" w:cs="Arial"/>
        </w:rPr>
        <w:t>БИК 044525700</w:t>
      </w:r>
    </w:p>
    <w:p w14:paraId="14A25E6D" w14:textId="77777777" w:rsidR="00E25F1C" w:rsidRPr="00802F4A" w:rsidRDefault="00E25F1C"/>
    <w:sectPr w:rsidR="00E25F1C" w:rsidRPr="00802F4A" w:rsidSect="007350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6B71B66"/>
    <w:multiLevelType w:val="hybridMultilevel"/>
    <w:tmpl w:val="1C8EB744"/>
    <w:lvl w:ilvl="0" w:tplc="0F2A1C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4A"/>
    <w:rsid w:val="000575F6"/>
    <w:rsid w:val="00535315"/>
    <w:rsid w:val="007350CF"/>
    <w:rsid w:val="00802F4A"/>
    <w:rsid w:val="00C3643A"/>
    <w:rsid w:val="00E25F1C"/>
    <w:rsid w:val="00F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E75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1776</Words>
  <Characters>10125</Characters>
  <Application>Microsoft Macintosh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3</cp:revision>
  <dcterms:created xsi:type="dcterms:W3CDTF">2015-12-17T12:56:00Z</dcterms:created>
  <dcterms:modified xsi:type="dcterms:W3CDTF">2015-12-17T15:50:00Z</dcterms:modified>
</cp:coreProperties>
</file>