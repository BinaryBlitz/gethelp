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F5B18" w14:textId="21741E6A" w:rsidR="00802F4A" w:rsidRPr="00F80EC3" w:rsidRDefault="00375AC0" w:rsidP="00F80EC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Данное пользовательское соглашение является публичной офертой</w:t>
      </w:r>
      <w:r w:rsidR="007350CF" w:rsidRPr="00F80EC3">
        <w:rPr>
          <w:rFonts w:ascii="Arial" w:hAnsi="Arial" w:cs="Arial"/>
          <w:b/>
        </w:rPr>
        <w:t xml:space="preserve"> </w:t>
      </w:r>
      <w:r w:rsidR="00802F4A" w:rsidRPr="00F80EC3">
        <w:rPr>
          <w:rFonts w:ascii="Arial" w:hAnsi="Arial" w:cs="Arial"/>
          <w:b/>
        </w:rPr>
        <w:t>на оказание консультационно-образовательных услуг</w:t>
      </w:r>
    </w:p>
    <w:p w14:paraId="3582F2B2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7BA56D5A" w14:textId="2E5206B1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О</w:t>
      </w:r>
      <w:r w:rsidR="00F80EC3" w:rsidRPr="00F80EC3">
        <w:rPr>
          <w:rFonts w:ascii="Arial" w:hAnsi="Arial" w:cs="Arial"/>
        </w:rPr>
        <w:t>бщество с ограниченной ответственностью</w:t>
      </w:r>
      <w:r w:rsidRPr="00F80EC3">
        <w:rPr>
          <w:rFonts w:ascii="Arial" w:hAnsi="Arial" w:cs="Arial"/>
        </w:rPr>
        <w:t xml:space="preserve"> «</w:t>
      </w:r>
      <w:proofErr w:type="spellStart"/>
      <w:r w:rsidRPr="00F80EC3">
        <w:rPr>
          <w:rFonts w:ascii="Arial" w:hAnsi="Arial" w:cs="Arial"/>
        </w:rPr>
        <w:t>Бинари</w:t>
      </w:r>
      <w:proofErr w:type="spellEnd"/>
      <w:r w:rsidRPr="00F80EC3">
        <w:rPr>
          <w:rFonts w:ascii="Arial" w:hAnsi="Arial" w:cs="Arial"/>
        </w:rPr>
        <w:t xml:space="preserve"> Блиц», имену</w:t>
      </w:r>
      <w:r w:rsidR="00EA6A9A">
        <w:rPr>
          <w:rFonts w:ascii="Arial" w:hAnsi="Arial" w:cs="Arial"/>
        </w:rPr>
        <w:t>емое в дальнейшем «Исполнитель»</w:t>
      </w:r>
      <w:r w:rsidRPr="00F80EC3">
        <w:rPr>
          <w:rFonts w:ascii="Arial" w:hAnsi="Arial" w:cs="Arial"/>
        </w:rPr>
        <w:t xml:space="preserve"> </w:t>
      </w:r>
      <w:r w:rsidR="00F80EC3">
        <w:rPr>
          <w:rFonts w:ascii="Arial" w:hAnsi="Arial" w:cs="Arial"/>
        </w:rPr>
        <w:t xml:space="preserve">, </w:t>
      </w:r>
      <w:r w:rsidRPr="00F80EC3">
        <w:rPr>
          <w:rFonts w:ascii="Arial" w:hAnsi="Arial" w:cs="Arial"/>
        </w:rPr>
        <w:t>предлагает физическому лицу, именуемому в дальнейшем «Заказчик», а вместе именуемые «Стороны», публичную оферту по оказанию консультационно-образовательных</w:t>
      </w:r>
      <w:r w:rsidR="00DD4415">
        <w:rPr>
          <w:rFonts w:ascii="Arial" w:hAnsi="Arial" w:cs="Arial"/>
        </w:rPr>
        <w:t xml:space="preserve"> услуг</w:t>
      </w:r>
      <w:r w:rsidRPr="00F80EC3">
        <w:rPr>
          <w:rFonts w:ascii="Arial" w:hAnsi="Arial" w:cs="Arial"/>
        </w:rPr>
        <w:t xml:space="preserve"> на следующих условиях:</w:t>
      </w:r>
      <w:r w:rsidR="00375AC0">
        <w:rPr>
          <w:rFonts w:ascii="Arial" w:hAnsi="Arial" w:cs="Arial"/>
        </w:rPr>
        <w:t xml:space="preserve"> </w:t>
      </w:r>
    </w:p>
    <w:p w14:paraId="14611BF8" w14:textId="77777777" w:rsidR="00802F4A" w:rsidRPr="00802F4A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802F4A">
        <w:rPr>
          <w:rFonts w:ascii="Arial" w:hAnsi="Arial" w:cs="Arial"/>
          <w:sz w:val="28"/>
          <w:szCs w:val="28"/>
        </w:rPr>
        <w:t> </w:t>
      </w:r>
    </w:p>
    <w:p w14:paraId="6C7ABFC0" w14:textId="598AFA54" w:rsidR="00F80EC3" w:rsidRPr="00F80EC3" w:rsidRDefault="00F80EC3" w:rsidP="00375A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1.</w:t>
      </w:r>
      <w:r w:rsidR="00802F4A" w:rsidRPr="00F80EC3">
        <w:rPr>
          <w:rFonts w:ascii="Arial" w:hAnsi="Arial" w:cs="Arial"/>
          <w:b/>
        </w:rPr>
        <w:t>Термины и определения:</w:t>
      </w:r>
    </w:p>
    <w:p w14:paraId="3C1B0D9B" w14:textId="77777777" w:rsidR="00F80EC3" w:rsidRPr="00F80EC3" w:rsidRDefault="00F80EC3" w:rsidP="00F80EC3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74E5B9AA" w14:textId="5C9D59B0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80EC3">
        <w:rPr>
          <w:rFonts w:ascii="Arial" w:hAnsi="Arial" w:cs="Arial"/>
        </w:rPr>
        <w:t>1.1.        Оферта – данное предложение Исполнителя, адресованное любому физическому лицу в соответствии со ст. 437 Гражданского кодекса Российской Федерации, заключить с ним договор на оказание консультационно-образовательных услуг в режиме реального времени на условиях, содержащихся в настоящей Оферте, и разме</w:t>
      </w:r>
      <w:r w:rsidR="00DF5101">
        <w:rPr>
          <w:rFonts w:ascii="Arial" w:hAnsi="Arial" w:cs="Arial"/>
        </w:rPr>
        <w:t>щенное в сети Интернет на сайте</w:t>
      </w:r>
      <w:r w:rsidRPr="00F80EC3">
        <w:rPr>
          <w:rFonts w:ascii="Arial" w:hAnsi="Arial" w:cs="Arial"/>
        </w:rPr>
        <w:t xml:space="preserve"> </w:t>
      </w:r>
      <w:r w:rsidR="00375AC0">
        <w:rPr>
          <w:rFonts w:ascii="Arial" w:hAnsi="Arial" w:cs="Arial"/>
          <w:lang w:val="en-US"/>
        </w:rPr>
        <w:t>http://getthelp.ru/</w:t>
      </w:r>
    </w:p>
    <w:p w14:paraId="2C109E1A" w14:textId="10814FD3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1.2.        Консультационно-образовательные услуги – услуги по предоставлению Заказчику ответов на вопросы</w:t>
      </w:r>
      <w:r w:rsidR="00C14F76">
        <w:rPr>
          <w:rFonts w:ascii="Arial" w:hAnsi="Arial" w:cs="Arial"/>
        </w:rPr>
        <w:t xml:space="preserve"> и решений заданий, содержащихс</w:t>
      </w:r>
      <w:r w:rsidRPr="00F80EC3">
        <w:rPr>
          <w:rFonts w:ascii="Arial" w:hAnsi="Arial" w:cs="Arial"/>
        </w:rPr>
        <w:t>я в его За</w:t>
      </w:r>
      <w:r w:rsidR="00DF5101">
        <w:rPr>
          <w:rFonts w:ascii="Arial" w:hAnsi="Arial" w:cs="Arial"/>
        </w:rPr>
        <w:t>казе</w:t>
      </w:r>
      <w:r w:rsidRPr="00F80EC3">
        <w:rPr>
          <w:rFonts w:ascii="Arial" w:hAnsi="Arial" w:cs="Arial"/>
        </w:rPr>
        <w:t xml:space="preserve"> (в том числе результатов решений задач) в течение определенного времени.</w:t>
      </w:r>
    </w:p>
    <w:p w14:paraId="2BC6385E" w14:textId="14252D4F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1.3.        В режиме реального времени – время, согласованное Сторонами, в течение которого Исполнитель ожидает от Заказчика </w:t>
      </w:r>
      <w:r w:rsidR="00DF5101">
        <w:rPr>
          <w:rFonts w:ascii="Arial" w:hAnsi="Arial" w:cs="Arial"/>
        </w:rPr>
        <w:t>информацию о задании</w:t>
      </w:r>
      <w:r w:rsidRPr="00F80EC3">
        <w:rPr>
          <w:rFonts w:ascii="Arial" w:hAnsi="Arial" w:cs="Arial"/>
        </w:rPr>
        <w:t xml:space="preserve"> и направляет Заказчику </w:t>
      </w:r>
      <w:r w:rsidR="00DF5101">
        <w:rPr>
          <w:rFonts w:ascii="Arial" w:hAnsi="Arial" w:cs="Arial"/>
        </w:rPr>
        <w:t>решение задания</w:t>
      </w:r>
      <w:r w:rsidRPr="00F80EC3">
        <w:rPr>
          <w:rFonts w:ascii="Arial" w:hAnsi="Arial" w:cs="Arial"/>
        </w:rPr>
        <w:t>.</w:t>
      </w:r>
      <w:bookmarkStart w:id="0" w:name="_GoBack"/>
      <w:bookmarkEnd w:id="0"/>
    </w:p>
    <w:p w14:paraId="6E6D2C90" w14:textId="5A5F3071" w:rsidR="00802F4A" w:rsidRPr="00F80EC3" w:rsidRDefault="00DF5101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1.4.        Заказ</w:t>
      </w:r>
      <w:r w:rsidR="00802F4A" w:rsidRPr="00F80EC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информация о задании и </w:t>
      </w:r>
      <w:r w:rsidR="00802F4A" w:rsidRPr="00F80EC3">
        <w:rPr>
          <w:rFonts w:ascii="Arial" w:hAnsi="Arial" w:cs="Arial"/>
        </w:rPr>
        <w:t>материалы (задачи, вопросы) по предмету учебной дисциплины, полученные Исполнителем в течение согласованного времени:</w:t>
      </w:r>
    </w:p>
    <w:p w14:paraId="6D5375EA" w14:textId="11321920" w:rsidR="00802F4A" w:rsidRPr="00F80EC3" w:rsidRDefault="00DF5101" w:rsidP="00802F4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="007350CF" w:rsidRPr="00F80EC3">
        <w:rPr>
          <w:rFonts w:ascii="Arial" w:hAnsi="Arial" w:cs="Arial"/>
        </w:rPr>
        <w:t>через веб-форму на сайте компании</w:t>
      </w:r>
    </w:p>
    <w:p w14:paraId="35DF7789" w14:textId="1811543E" w:rsidR="00802F4A" w:rsidRPr="00F80EC3" w:rsidRDefault="00DF5101" w:rsidP="00802F4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="007350CF" w:rsidRPr="00F80EC3">
        <w:rPr>
          <w:rFonts w:ascii="Arial" w:hAnsi="Arial" w:cs="Arial"/>
        </w:rPr>
        <w:t>через мобильное приложение на базе смартфонов</w:t>
      </w:r>
      <w:r w:rsidR="007350CF" w:rsidRPr="00F80EC3">
        <w:rPr>
          <w:rFonts w:ascii="Arial" w:hAnsi="Arial" w:cs="Arial"/>
          <w:lang w:val="en-US"/>
        </w:rPr>
        <w:t xml:space="preserve"> </w:t>
      </w:r>
      <w:proofErr w:type="spellStart"/>
      <w:r w:rsidR="007350CF" w:rsidRPr="00F80EC3">
        <w:rPr>
          <w:rFonts w:ascii="Arial" w:hAnsi="Arial" w:cs="Arial"/>
          <w:lang w:val="en-US"/>
        </w:rPr>
        <w:t>iOS</w:t>
      </w:r>
      <w:proofErr w:type="spellEnd"/>
    </w:p>
    <w:p w14:paraId="58F9A167" w14:textId="3CCB2583" w:rsidR="007350CF" w:rsidRPr="00F80EC3" w:rsidRDefault="00DF5101" w:rsidP="00802F4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="007350CF" w:rsidRPr="00F80EC3">
        <w:rPr>
          <w:rFonts w:ascii="Arial" w:hAnsi="Arial" w:cs="Arial"/>
        </w:rPr>
        <w:t xml:space="preserve">через мобильное приложение на базе смартфонов </w:t>
      </w:r>
      <w:r w:rsidR="007350CF" w:rsidRPr="00F80EC3">
        <w:rPr>
          <w:rFonts w:ascii="Arial" w:hAnsi="Arial" w:cs="Arial"/>
          <w:lang w:val="en-US"/>
        </w:rPr>
        <w:t>Android</w:t>
      </w:r>
    </w:p>
    <w:p w14:paraId="7BB1D610" w14:textId="32ACA4A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1.5.        Акцепт – полное и безоговорочное принятие</w:t>
      </w:r>
      <w:r w:rsidR="00535315">
        <w:rPr>
          <w:rFonts w:ascii="Arial" w:hAnsi="Arial" w:cs="Arial"/>
        </w:rPr>
        <w:t xml:space="preserve"> данной </w:t>
      </w:r>
      <w:r w:rsidRPr="00F80EC3">
        <w:rPr>
          <w:rFonts w:ascii="Arial" w:hAnsi="Arial" w:cs="Arial"/>
        </w:rPr>
        <w:t>Оферты. Акцепт Оферты создает Договор.</w:t>
      </w:r>
    </w:p>
    <w:p w14:paraId="706E285C" w14:textId="29263CBF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1.6.        Договор – договор об оказании </w:t>
      </w:r>
      <w:r w:rsidR="00C14F76">
        <w:rPr>
          <w:rFonts w:ascii="Arial" w:hAnsi="Arial" w:cs="Arial"/>
        </w:rPr>
        <w:t>К</w:t>
      </w:r>
      <w:r w:rsidR="00C14F76" w:rsidRPr="00F80EC3">
        <w:rPr>
          <w:rFonts w:ascii="Arial" w:hAnsi="Arial" w:cs="Arial"/>
        </w:rPr>
        <w:t>онсультационно-образовательных</w:t>
      </w:r>
      <w:r w:rsidR="00C14F76">
        <w:rPr>
          <w:rFonts w:ascii="Arial" w:hAnsi="Arial" w:cs="Arial"/>
        </w:rPr>
        <w:t xml:space="preserve"> услуг</w:t>
      </w:r>
      <w:r w:rsidRPr="00F80EC3">
        <w:rPr>
          <w:rFonts w:ascii="Arial" w:hAnsi="Arial" w:cs="Arial"/>
        </w:rPr>
        <w:t>, заключенный между Исполнителем и Заказчиком на условиях настоящей Оферты путем акцепта Заказчиком ее условий (далее – Договор).</w:t>
      </w:r>
    </w:p>
    <w:p w14:paraId="4D0F37B3" w14:textId="77777777" w:rsidR="00F80EC3" w:rsidRPr="00F80EC3" w:rsidRDefault="00802F4A" w:rsidP="00F80EC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5BD8A59E" w14:textId="77777777" w:rsidR="00802F4A" w:rsidRDefault="00F80EC3" w:rsidP="00375AC0">
      <w:pPr>
        <w:widowControl w:val="0"/>
        <w:autoSpaceDE w:val="0"/>
        <w:autoSpaceDN w:val="0"/>
        <w:adjustRightInd w:val="0"/>
        <w:ind w:firstLine="708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2.</w:t>
      </w:r>
      <w:r w:rsidR="00802F4A" w:rsidRPr="00F80EC3">
        <w:rPr>
          <w:rFonts w:ascii="Arial" w:hAnsi="Arial" w:cs="Arial"/>
          <w:b/>
        </w:rPr>
        <w:t>Предмет договора</w:t>
      </w:r>
    </w:p>
    <w:p w14:paraId="1E345AC5" w14:textId="77777777" w:rsidR="00375AC0" w:rsidRPr="00F80EC3" w:rsidRDefault="00375AC0" w:rsidP="00F80EC3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b/>
        </w:rPr>
      </w:pPr>
    </w:p>
    <w:p w14:paraId="21568534" w14:textId="69ADA07C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2.1.        Предметом настоящего договора является возмездное оказание Исполнителем Заказчику </w:t>
      </w:r>
      <w:r w:rsidR="00C14F76">
        <w:rPr>
          <w:rFonts w:ascii="Arial" w:hAnsi="Arial" w:cs="Arial"/>
        </w:rPr>
        <w:t>К</w:t>
      </w:r>
      <w:r w:rsidR="00C14F76" w:rsidRPr="00F80EC3">
        <w:rPr>
          <w:rFonts w:ascii="Arial" w:hAnsi="Arial" w:cs="Arial"/>
        </w:rPr>
        <w:t>онсультационно-образовательных</w:t>
      </w:r>
      <w:r w:rsidRPr="00F80EC3">
        <w:rPr>
          <w:rFonts w:ascii="Arial" w:hAnsi="Arial" w:cs="Arial"/>
        </w:rPr>
        <w:t xml:space="preserve"> услуг на условиях, предусмотренных настоящей Офертой.</w:t>
      </w:r>
    </w:p>
    <w:p w14:paraId="0F40D776" w14:textId="77777777" w:rsidR="00802F4A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45968CDA" w14:textId="77777777" w:rsidR="00F80EC3" w:rsidRDefault="00F80EC3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A66FDF" w14:textId="77777777" w:rsidR="00F80EC3" w:rsidRPr="00F80EC3" w:rsidRDefault="00F80EC3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B1E8E55" w14:textId="43B23C49" w:rsidR="00802F4A" w:rsidRDefault="00F80EC3" w:rsidP="00375A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3.</w:t>
      </w:r>
      <w:r w:rsidR="00802F4A" w:rsidRPr="00F80EC3">
        <w:rPr>
          <w:rFonts w:ascii="Arial" w:hAnsi="Arial" w:cs="Arial"/>
          <w:b/>
        </w:rPr>
        <w:t>Общие положения</w:t>
      </w:r>
    </w:p>
    <w:p w14:paraId="7E5BAE22" w14:textId="77777777" w:rsidR="00375AC0" w:rsidRPr="00F80EC3" w:rsidRDefault="00375AC0" w:rsidP="007350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14:paraId="5E47484A" w14:textId="43ACEA53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3.1.        Срок действия условий настоящей</w:t>
      </w:r>
      <w:r w:rsidR="007C20EB">
        <w:rPr>
          <w:rFonts w:ascii="Arial" w:hAnsi="Arial" w:cs="Arial"/>
        </w:rPr>
        <w:t xml:space="preserve"> </w:t>
      </w:r>
      <w:r w:rsidRPr="00F80EC3">
        <w:rPr>
          <w:rFonts w:ascii="Arial" w:hAnsi="Arial" w:cs="Arial"/>
        </w:rPr>
        <w:t>публичной оферты не ограничен.</w:t>
      </w:r>
    </w:p>
    <w:p w14:paraId="6FAD30FF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3.2.        Все условия настоящей публичной оферты являются обязательными как для Заказчика, так и для Исполнителя.</w:t>
      </w:r>
    </w:p>
    <w:p w14:paraId="623D98FA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3.3.        Исполнитель в одностороннем порядке, по своему усмотрению и без предварительного согласования с Заказчиком имеет право изменять условия настоящей Оферты, обеспечивая при этом их публичное размещение на сайте не менее чем за один день до их ввода в действие.</w:t>
      </w:r>
    </w:p>
    <w:p w14:paraId="70228FDA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lastRenderedPageBreak/>
        <w:t>3.4.        Стороны договорились не использовать информацию, полученную друг от друга в процессе сотрудничества, иначе как для реализации условий и положений Договора.</w:t>
      </w:r>
    </w:p>
    <w:p w14:paraId="78F580A6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7D555437" w14:textId="27BF9935" w:rsidR="00802F4A" w:rsidRDefault="00F80EC3" w:rsidP="00375A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4.</w:t>
      </w:r>
      <w:r w:rsidR="00802F4A" w:rsidRPr="00F80EC3">
        <w:rPr>
          <w:rFonts w:ascii="Arial" w:hAnsi="Arial" w:cs="Arial"/>
          <w:b/>
        </w:rPr>
        <w:t>Заключение договора</w:t>
      </w:r>
    </w:p>
    <w:p w14:paraId="2F12C6A7" w14:textId="77777777" w:rsidR="00375AC0" w:rsidRPr="00F80EC3" w:rsidRDefault="00375AC0" w:rsidP="007350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14:paraId="4D8CC22F" w14:textId="51CBA997" w:rsidR="007350CF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4.1.        Заказчик, ознакомившись с условиями настоящей Оферты</w:t>
      </w:r>
      <w:r w:rsidR="007C20EB">
        <w:rPr>
          <w:rFonts w:ascii="Arial" w:hAnsi="Arial" w:cs="Arial"/>
        </w:rPr>
        <w:t>, направляет Исполнителю Заказ</w:t>
      </w:r>
      <w:r w:rsidRPr="00F80EC3">
        <w:rPr>
          <w:rFonts w:ascii="Arial" w:hAnsi="Arial" w:cs="Arial"/>
        </w:rPr>
        <w:t xml:space="preserve"> на оказание </w:t>
      </w:r>
      <w:r w:rsidR="00C14F76">
        <w:rPr>
          <w:rFonts w:ascii="Arial" w:hAnsi="Arial" w:cs="Arial"/>
        </w:rPr>
        <w:t>К</w:t>
      </w:r>
      <w:r w:rsidR="00C14F76" w:rsidRPr="00F80EC3">
        <w:rPr>
          <w:rFonts w:ascii="Arial" w:hAnsi="Arial" w:cs="Arial"/>
        </w:rPr>
        <w:t xml:space="preserve">онсультационно-образовательных </w:t>
      </w:r>
      <w:r w:rsidR="007C20EB" w:rsidRPr="00F80EC3">
        <w:rPr>
          <w:rFonts w:ascii="Arial" w:hAnsi="Arial" w:cs="Arial"/>
        </w:rPr>
        <w:t>услуг</w:t>
      </w:r>
      <w:r w:rsidR="007350CF" w:rsidRPr="00F80EC3">
        <w:rPr>
          <w:rFonts w:ascii="Arial" w:hAnsi="Arial" w:cs="Arial"/>
        </w:rPr>
        <w:t xml:space="preserve"> через форму на веб-сайте</w:t>
      </w:r>
      <w:r w:rsidR="007C20EB">
        <w:rPr>
          <w:rFonts w:ascii="Arial" w:hAnsi="Arial" w:cs="Arial"/>
        </w:rPr>
        <w:t xml:space="preserve"> или</w:t>
      </w:r>
      <w:r w:rsidR="007350CF" w:rsidRPr="00F80EC3">
        <w:rPr>
          <w:rFonts w:ascii="Arial" w:hAnsi="Arial" w:cs="Arial"/>
        </w:rPr>
        <w:t xml:space="preserve"> через мобильные приложения на базе </w:t>
      </w:r>
      <w:proofErr w:type="spellStart"/>
      <w:r w:rsidR="007350CF" w:rsidRPr="00F80EC3">
        <w:rPr>
          <w:rFonts w:ascii="Arial" w:hAnsi="Arial" w:cs="Arial"/>
          <w:lang w:val="en-US"/>
        </w:rPr>
        <w:t>iOS</w:t>
      </w:r>
      <w:proofErr w:type="spellEnd"/>
      <w:r w:rsidR="007350CF" w:rsidRPr="00F80EC3">
        <w:rPr>
          <w:rFonts w:ascii="Arial" w:hAnsi="Arial" w:cs="Arial"/>
          <w:lang w:val="en-US"/>
        </w:rPr>
        <w:t>/Android.</w:t>
      </w:r>
      <w:r w:rsidR="007350CF" w:rsidRPr="00F80EC3">
        <w:rPr>
          <w:rFonts w:ascii="Arial" w:hAnsi="Arial" w:cs="Arial"/>
        </w:rPr>
        <w:t xml:space="preserve"> </w:t>
      </w:r>
    </w:p>
    <w:p w14:paraId="2C0256D3" w14:textId="77777777" w:rsidR="007350CF" w:rsidRPr="00F80EC3" w:rsidRDefault="007350CF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0C996A5" w14:textId="790741F4" w:rsidR="00802F4A" w:rsidRPr="00F80EC3" w:rsidRDefault="007C20EB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Заказ</w:t>
      </w:r>
      <w:r w:rsidR="007350CF" w:rsidRPr="00F80EC3">
        <w:rPr>
          <w:rFonts w:ascii="Arial" w:hAnsi="Arial" w:cs="Arial"/>
        </w:rPr>
        <w:t xml:space="preserve"> должен</w:t>
      </w:r>
      <w:r w:rsidR="00802F4A" w:rsidRPr="00F80EC3">
        <w:rPr>
          <w:rFonts w:ascii="Arial" w:hAnsi="Arial" w:cs="Arial"/>
        </w:rPr>
        <w:t xml:space="preserve"> содержать следующие данные:</w:t>
      </w:r>
    </w:p>
    <w:p w14:paraId="5B0C1058" w14:textId="77777777" w:rsidR="00802F4A" w:rsidRPr="00F80EC3" w:rsidRDefault="007350CF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-        контактный телефон</w:t>
      </w:r>
    </w:p>
    <w:p w14:paraId="78DBF5C1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-        </w:t>
      </w:r>
      <w:r w:rsidR="007350CF" w:rsidRPr="00F80EC3">
        <w:rPr>
          <w:rFonts w:ascii="Arial" w:hAnsi="Arial" w:cs="Arial"/>
        </w:rPr>
        <w:t>наименование учебной дисциплины</w:t>
      </w:r>
    </w:p>
    <w:p w14:paraId="296FE719" w14:textId="1C7ABF96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-        необходимые дату и время (начало и продолжительность) предоставления </w:t>
      </w:r>
      <w:r w:rsidR="00DD4415">
        <w:rPr>
          <w:rFonts w:ascii="Arial" w:hAnsi="Arial" w:cs="Arial"/>
        </w:rPr>
        <w:t>Консультационно-образовательных услуг</w:t>
      </w:r>
      <w:r w:rsidRPr="00F80EC3">
        <w:rPr>
          <w:rFonts w:ascii="Arial" w:hAnsi="Arial" w:cs="Arial"/>
        </w:rPr>
        <w:t>,</w:t>
      </w:r>
      <w:r w:rsidR="007C20EB">
        <w:rPr>
          <w:rFonts w:ascii="Arial" w:hAnsi="Arial" w:cs="Arial"/>
        </w:rPr>
        <w:t xml:space="preserve"> либо время завершения работ по заданию</w:t>
      </w:r>
      <w:r w:rsidR="00C14F76">
        <w:rPr>
          <w:rFonts w:ascii="Arial" w:hAnsi="Arial" w:cs="Arial"/>
        </w:rPr>
        <w:t xml:space="preserve"> Заказчика.</w:t>
      </w:r>
    </w:p>
    <w:p w14:paraId="450178D5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80EC3">
        <w:rPr>
          <w:rFonts w:ascii="Arial" w:hAnsi="Arial" w:cs="Arial"/>
        </w:rPr>
        <w:t xml:space="preserve">-        контактные данные </w:t>
      </w:r>
      <w:r w:rsidR="007350CF" w:rsidRPr="00F80EC3">
        <w:rPr>
          <w:rFonts w:ascii="Arial" w:hAnsi="Arial" w:cs="Arial"/>
        </w:rPr>
        <w:t>(</w:t>
      </w:r>
      <w:r w:rsidR="007350CF" w:rsidRPr="00F80EC3">
        <w:rPr>
          <w:rFonts w:ascii="Arial" w:hAnsi="Arial" w:cs="Arial"/>
          <w:lang w:val="en-US"/>
        </w:rPr>
        <w:t xml:space="preserve">email, Skype, </w:t>
      </w:r>
      <w:proofErr w:type="spellStart"/>
      <w:r w:rsidR="007350CF" w:rsidRPr="00F80EC3">
        <w:rPr>
          <w:rFonts w:ascii="Arial" w:hAnsi="Arial" w:cs="Arial"/>
          <w:lang w:val="en-US"/>
        </w:rPr>
        <w:t>WhatsUpp</w:t>
      </w:r>
      <w:proofErr w:type="spellEnd"/>
      <w:r w:rsidR="007350CF" w:rsidRPr="00F80EC3">
        <w:rPr>
          <w:rFonts w:ascii="Arial" w:hAnsi="Arial" w:cs="Arial"/>
          <w:lang w:val="en-US"/>
        </w:rPr>
        <w:t>)</w:t>
      </w:r>
    </w:p>
    <w:p w14:paraId="6485598B" w14:textId="77777777" w:rsidR="007350CF" w:rsidRPr="00F80EC3" w:rsidRDefault="007350CF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  <w:lang w:val="en-US"/>
        </w:rPr>
        <w:t>-</w:t>
      </w:r>
      <w:r w:rsidRPr="00F80EC3">
        <w:rPr>
          <w:rFonts w:ascii="Arial" w:hAnsi="Arial" w:cs="Arial"/>
          <w:lang w:val="en-US"/>
        </w:rPr>
        <w:tab/>
      </w:r>
      <w:r w:rsidRPr="00F80EC3">
        <w:rPr>
          <w:rFonts w:ascii="Arial" w:hAnsi="Arial" w:cs="Arial"/>
        </w:rPr>
        <w:t>информационные материалы о задании, по которому Заказчику необходима помощь</w:t>
      </w:r>
    </w:p>
    <w:p w14:paraId="6AC9255A" w14:textId="69E727DC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4.2.        При наличии возможности предоставить </w:t>
      </w:r>
      <w:r w:rsidR="00C14F76">
        <w:rPr>
          <w:rFonts w:ascii="Arial" w:hAnsi="Arial" w:cs="Arial"/>
        </w:rPr>
        <w:t>Консультационно-образовательные</w:t>
      </w:r>
      <w:r w:rsidR="00C14F76" w:rsidRPr="00F80EC3">
        <w:rPr>
          <w:rFonts w:ascii="Arial" w:hAnsi="Arial" w:cs="Arial"/>
        </w:rPr>
        <w:t xml:space="preserve"> услуг</w:t>
      </w:r>
      <w:r w:rsidR="00C14F76">
        <w:rPr>
          <w:rFonts w:ascii="Arial" w:hAnsi="Arial" w:cs="Arial"/>
        </w:rPr>
        <w:t>и</w:t>
      </w:r>
      <w:r w:rsidR="00C14F76" w:rsidRPr="00F80EC3">
        <w:rPr>
          <w:rFonts w:ascii="Arial" w:hAnsi="Arial" w:cs="Arial"/>
        </w:rPr>
        <w:t xml:space="preserve"> </w:t>
      </w:r>
      <w:r w:rsidRPr="00F80EC3">
        <w:rPr>
          <w:rFonts w:ascii="Arial" w:hAnsi="Arial" w:cs="Arial"/>
        </w:rPr>
        <w:t>в соответствии с</w:t>
      </w:r>
      <w:r w:rsidR="00C14F76">
        <w:rPr>
          <w:rFonts w:ascii="Arial" w:hAnsi="Arial" w:cs="Arial"/>
        </w:rPr>
        <w:t xml:space="preserve"> информацией, указанной в Заказе</w:t>
      </w:r>
      <w:r w:rsidRPr="00F80EC3">
        <w:rPr>
          <w:rFonts w:ascii="Arial" w:hAnsi="Arial" w:cs="Arial"/>
        </w:rPr>
        <w:t xml:space="preserve"> (наличие специалиста по данному предмету свободному на указанное время) Исполнитель выставл</w:t>
      </w:r>
      <w:r w:rsidR="007350CF" w:rsidRPr="00F80EC3">
        <w:rPr>
          <w:rFonts w:ascii="Arial" w:hAnsi="Arial" w:cs="Arial"/>
        </w:rPr>
        <w:t xml:space="preserve">яет Заказчику </w:t>
      </w:r>
      <w:r w:rsidRPr="00F80EC3">
        <w:rPr>
          <w:rFonts w:ascii="Arial" w:hAnsi="Arial" w:cs="Arial"/>
        </w:rPr>
        <w:t>Счет-Подтверждение заказа (далее - Счет) для оплаты, который является неотъемлемой частью настоящего договора.</w:t>
      </w:r>
    </w:p>
    <w:p w14:paraId="41AAD133" w14:textId="5FB4506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4.3.        При отсутствии возможности предоставить </w:t>
      </w:r>
      <w:r w:rsidR="00C14F76">
        <w:rPr>
          <w:rFonts w:ascii="Arial" w:hAnsi="Arial" w:cs="Arial"/>
        </w:rPr>
        <w:t>Консультационно-образовательные</w:t>
      </w:r>
      <w:r w:rsidR="00C14F76" w:rsidRPr="00F80EC3">
        <w:rPr>
          <w:rFonts w:ascii="Arial" w:hAnsi="Arial" w:cs="Arial"/>
        </w:rPr>
        <w:t xml:space="preserve"> услуг</w:t>
      </w:r>
      <w:r w:rsidR="00C14F76">
        <w:rPr>
          <w:rFonts w:ascii="Arial" w:hAnsi="Arial" w:cs="Arial"/>
        </w:rPr>
        <w:t>и</w:t>
      </w:r>
      <w:r w:rsidR="00C14F76" w:rsidRPr="00F80EC3">
        <w:rPr>
          <w:rFonts w:ascii="Arial" w:hAnsi="Arial" w:cs="Arial"/>
        </w:rPr>
        <w:t xml:space="preserve"> </w:t>
      </w:r>
      <w:r w:rsidRPr="00F80EC3">
        <w:rPr>
          <w:rFonts w:ascii="Arial" w:hAnsi="Arial" w:cs="Arial"/>
        </w:rPr>
        <w:t>в соответствии</w:t>
      </w:r>
      <w:r w:rsidR="00C14F76">
        <w:rPr>
          <w:rFonts w:ascii="Arial" w:hAnsi="Arial" w:cs="Arial"/>
        </w:rPr>
        <w:t xml:space="preserve"> со временем, указанным в Заказе</w:t>
      </w:r>
      <w:r w:rsidRPr="00F80EC3">
        <w:rPr>
          <w:rFonts w:ascii="Arial" w:hAnsi="Arial" w:cs="Arial"/>
        </w:rPr>
        <w:t xml:space="preserve">, Исполнитель согласовывает иное время предоставления </w:t>
      </w:r>
      <w:r w:rsidR="00C14F76">
        <w:rPr>
          <w:rFonts w:ascii="Arial" w:hAnsi="Arial" w:cs="Arial"/>
        </w:rPr>
        <w:t>К</w:t>
      </w:r>
      <w:r w:rsidR="00C14F76" w:rsidRPr="00F80EC3">
        <w:rPr>
          <w:rFonts w:ascii="Arial" w:hAnsi="Arial" w:cs="Arial"/>
        </w:rPr>
        <w:t xml:space="preserve">онсультационно-образовательных услуг </w:t>
      </w:r>
      <w:r w:rsidRPr="00F80EC3">
        <w:rPr>
          <w:rFonts w:ascii="Arial" w:hAnsi="Arial" w:cs="Arial"/>
        </w:rPr>
        <w:t xml:space="preserve">и </w:t>
      </w:r>
      <w:r w:rsidR="00C14F76">
        <w:rPr>
          <w:rFonts w:ascii="Arial" w:hAnsi="Arial" w:cs="Arial"/>
        </w:rPr>
        <w:t>выстав</w:t>
      </w:r>
      <w:r w:rsidRPr="00F80EC3">
        <w:rPr>
          <w:rFonts w:ascii="Arial" w:hAnsi="Arial" w:cs="Arial"/>
        </w:rPr>
        <w:t>ляет Счет с откорректированными данными Заказчику</w:t>
      </w:r>
      <w:r w:rsidR="00C14F76">
        <w:rPr>
          <w:rFonts w:ascii="Arial" w:hAnsi="Arial" w:cs="Arial"/>
        </w:rPr>
        <w:t xml:space="preserve"> через мобильное приложение или веб-сайт</w:t>
      </w:r>
      <w:r w:rsidRPr="00F80EC3">
        <w:rPr>
          <w:rFonts w:ascii="Arial" w:hAnsi="Arial" w:cs="Arial"/>
        </w:rPr>
        <w:t>.</w:t>
      </w:r>
    </w:p>
    <w:p w14:paraId="512873C2" w14:textId="31A07D61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4.4.        </w:t>
      </w:r>
      <w:r w:rsidR="00C14F76">
        <w:rPr>
          <w:rFonts w:ascii="Arial" w:hAnsi="Arial" w:cs="Arial"/>
        </w:rPr>
        <w:t xml:space="preserve">После выставления счета, заказчик в течении одного дня обязуется оплатить его. </w:t>
      </w:r>
      <w:r w:rsidRPr="00F80EC3">
        <w:rPr>
          <w:rFonts w:ascii="Arial" w:hAnsi="Arial" w:cs="Arial"/>
        </w:rPr>
        <w:t xml:space="preserve">Оплачивая выставленный Счет Заказчик производит безоговорочный Акцепт настоящей Оферты, в том числе подтверждает свое согласие со всеми положениями настоящей Оферты и конкретными </w:t>
      </w:r>
      <w:r w:rsidR="007350CF" w:rsidRPr="00F80EC3">
        <w:rPr>
          <w:rFonts w:ascii="Arial" w:hAnsi="Arial" w:cs="Arial"/>
        </w:rPr>
        <w:t>условиями</w:t>
      </w:r>
      <w:r w:rsidRPr="00F80EC3">
        <w:rPr>
          <w:rFonts w:ascii="Arial" w:hAnsi="Arial" w:cs="Arial"/>
        </w:rPr>
        <w:t xml:space="preserve"> по оказанию </w:t>
      </w:r>
      <w:r w:rsidR="00C14F76">
        <w:rPr>
          <w:rFonts w:ascii="Arial" w:hAnsi="Arial" w:cs="Arial"/>
        </w:rPr>
        <w:t>К</w:t>
      </w:r>
      <w:r w:rsidR="00C14F76" w:rsidRPr="00F80EC3">
        <w:rPr>
          <w:rFonts w:ascii="Arial" w:hAnsi="Arial" w:cs="Arial"/>
        </w:rPr>
        <w:t>онсультационно-образовательных услуг</w:t>
      </w:r>
      <w:r w:rsidRPr="00F80EC3">
        <w:rPr>
          <w:rFonts w:ascii="Arial" w:hAnsi="Arial" w:cs="Arial"/>
        </w:rPr>
        <w:t xml:space="preserve">, указанными в Счете. Датой заключения Договора считается дата оплаты Заказчиком </w:t>
      </w:r>
      <w:r w:rsidR="00C14F76">
        <w:rPr>
          <w:rFonts w:ascii="Arial" w:hAnsi="Arial" w:cs="Arial"/>
        </w:rPr>
        <w:t>Счета.</w:t>
      </w:r>
    </w:p>
    <w:p w14:paraId="17EDB857" w14:textId="3482AD30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4.5.        В случае если Заказчик произвел Акцепт Оферты в срок, превышающий указанный в Счете, Исполнитель имеет право, по своему усмотрению, принять такой Акцепт и приступить к оказанию </w:t>
      </w:r>
      <w:r w:rsidR="00C14F76">
        <w:rPr>
          <w:rFonts w:ascii="Arial" w:hAnsi="Arial" w:cs="Arial"/>
        </w:rPr>
        <w:t>К</w:t>
      </w:r>
      <w:r w:rsidR="00C14F76" w:rsidRPr="00F80EC3">
        <w:rPr>
          <w:rFonts w:ascii="Arial" w:hAnsi="Arial" w:cs="Arial"/>
        </w:rPr>
        <w:t>онсультационно-образовательных услуг</w:t>
      </w:r>
      <w:r w:rsidRPr="00F80EC3">
        <w:rPr>
          <w:rFonts w:ascii="Arial" w:hAnsi="Arial" w:cs="Arial"/>
        </w:rPr>
        <w:t>, либо отказаться от принятия такого Акцепта, возвратив Заказчику сумму предоплаты.</w:t>
      </w:r>
    </w:p>
    <w:p w14:paraId="15C59370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4.6.        Договор действует с момента Акцепта сторонами настоящей публичной оферты в порядке, регламентируемом пунктом 4.4., до момента выполнения Сторонами взятых на себя обязательств.</w:t>
      </w:r>
    </w:p>
    <w:p w14:paraId="57B5DB25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76A501C4" w14:textId="77777777" w:rsidR="00802F4A" w:rsidRDefault="00F80EC3" w:rsidP="00375A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5.</w:t>
      </w:r>
      <w:r w:rsidR="00802F4A" w:rsidRPr="00F80EC3">
        <w:rPr>
          <w:rFonts w:ascii="Arial" w:hAnsi="Arial" w:cs="Arial"/>
          <w:b/>
        </w:rPr>
        <w:t>Стоимость и порядок оплаты</w:t>
      </w:r>
    </w:p>
    <w:p w14:paraId="7C003589" w14:textId="77777777" w:rsidR="00375AC0" w:rsidRPr="00F80EC3" w:rsidRDefault="00375AC0" w:rsidP="00F80E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14:paraId="3341A88D" w14:textId="5709BFAC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5.1.        Стоимость </w:t>
      </w:r>
      <w:r w:rsidR="00DD4415">
        <w:rPr>
          <w:rFonts w:ascii="Arial" w:hAnsi="Arial" w:cs="Arial"/>
        </w:rPr>
        <w:t xml:space="preserve">Консультационно-образовательных услуг </w:t>
      </w:r>
      <w:r w:rsidRPr="00F80EC3">
        <w:rPr>
          <w:rFonts w:ascii="Arial" w:hAnsi="Arial" w:cs="Arial"/>
        </w:rPr>
        <w:t>определяется исходя из объема, времени и предмета у</w:t>
      </w:r>
      <w:r w:rsidR="00DD4415">
        <w:rPr>
          <w:rFonts w:ascii="Arial" w:hAnsi="Arial" w:cs="Arial"/>
        </w:rPr>
        <w:t>чебной дисциплины, указанных в Заказе</w:t>
      </w:r>
      <w:r w:rsidRPr="00F80EC3">
        <w:rPr>
          <w:rFonts w:ascii="Arial" w:hAnsi="Arial" w:cs="Arial"/>
        </w:rPr>
        <w:t xml:space="preserve"> Заказчика, и согласовывается Сторонами путем выставления Счета Исполнителем и оплатой его Заказчиком.</w:t>
      </w:r>
    </w:p>
    <w:p w14:paraId="78EBF5DF" w14:textId="41D8232B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5.2.        Заказчик производит оплату </w:t>
      </w:r>
      <w:r w:rsidR="00F5368D">
        <w:rPr>
          <w:rFonts w:ascii="Arial" w:hAnsi="Arial" w:cs="Arial"/>
        </w:rPr>
        <w:t>Счета</w:t>
      </w:r>
      <w:r w:rsidRPr="00F80EC3">
        <w:rPr>
          <w:rFonts w:ascii="Arial" w:hAnsi="Arial" w:cs="Arial"/>
        </w:rPr>
        <w:t xml:space="preserve"> </w:t>
      </w:r>
      <w:r w:rsidR="00F5368D">
        <w:rPr>
          <w:rFonts w:ascii="Arial" w:hAnsi="Arial" w:cs="Arial"/>
        </w:rPr>
        <w:t>в порядке 100% предоплаты через мобильное приложение или веб-сайт</w:t>
      </w:r>
      <w:r w:rsidRPr="00F80EC3">
        <w:rPr>
          <w:rFonts w:ascii="Arial" w:hAnsi="Arial" w:cs="Arial"/>
        </w:rPr>
        <w:t>.</w:t>
      </w:r>
    </w:p>
    <w:p w14:paraId="0F446540" w14:textId="2E7FC98B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5.3.        Фактом выполнения работ является направлени</w:t>
      </w:r>
      <w:r w:rsidR="00F5368D">
        <w:rPr>
          <w:rFonts w:ascii="Arial" w:hAnsi="Arial" w:cs="Arial"/>
        </w:rPr>
        <w:t>е Исполнителем ответов на Заказ</w:t>
      </w:r>
      <w:r w:rsidRPr="00F80EC3">
        <w:rPr>
          <w:rFonts w:ascii="Arial" w:hAnsi="Arial" w:cs="Arial"/>
        </w:rPr>
        <w:t xml:space="preserve"> (по электронной</w:t>
      </w:r>
      <w:r w:rsidR="007350CF" w:rsidRPr="00F80EC3">
        <w:rPr>
          <w:rFonts w:ascii="Arial" w:hAnsi="Arial" w:cs="Arial"/>
        </w:rPr>
        <w:t xml:space="preserve"> почте, через веб сайт, либо через мобильное приложение</w:t>
      </w:r>
      <w:r w:rsidR="000575F6" w:rsidRPr="00F80EC3">
        <w:rPr>
          <w:rFonts w:ascii="Arial" w:hAnsi="Arial" w:cs="Arial"/>
        </w:rPr>
        <w:t xml:space="preserve">). </w:t>
      </w:r>
    </w:p>
    <w:p w14:paraId="0637019A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07452BB1" w14:textId="7C65542D" w:rsidR="00802F4A" w:rsidRDefault="00F80EC3" w:rsidP="00375A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6.</w:t>
      </w:r>
      <w:r w:rsidR="00802F4A" w:rsidRPr="00F80EC3">
        <w:rPr>
          <w:rFonts w:ascii="Arial" w:hAnsi="Arial" w:cs="Arial"/>
          <w:b/>
        </w:rPr>
        <w:t>Права и обязанности Сторон</w:t>
      </w:r>
    </w:p>
    <w:p w14:paraId="372AB220" w14:textId="77777777" w:rsidR="00375AC0" w:rsidRPr="00F80EC3" w:rsidRDefault="00375AC0" w:rsidP="000575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14:paraId="03A9E85E" w14:textId="1ACF4329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6.1.        Исполнитель обязуется надлежащим образом оказать Клиенту </w:t>
      </w:r>
      <w:r w:rsidR="00F5368D">
        <w:rPr>
          <w:rFonts w:ascii="Arial" w:hAnsi="Arial" w:cs="Arial"/>
        </w:rPr>
        <w:t>Консультационно-образовательные услуги</w:t>
      </w:r>
      <w:r w:rsidRPr="00F80EC3">
        <w:rPr>
          <w:rFonts w:ascii="Arial" w:hAnsi="Arial" w:cs="Arial"/>
        </w:rPr>
        <w:t xml:space="preserve"> в соответствии с Договором, заключенным на условиях настоящей Оферты, а именно предоставить верные отв</w:t>
      </w:r>
      <w:r w:rsidR="000575F6" w:rsidRPr="00F80EC3">
        <w:rPr>
          <w:rFonts w:ascii="Arial" w:hAnsi="Arial" w:cs="Arial"/>
        </w:rPr>
        <w:t xml:space="preserve">еты (решения) не менее чем на 50% вопросов, задач, тестов, примеров и прочих заданий содержащихся в Запросе. </w:t>
      </w:r>
    </w:p>
    <w:p w14:paraId="28440111" w14:textId="14BB4EBA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6.2.        В случае, если Исполнителем предоставлено верных ответов (решений) менее чем на </w:t>
      </w:r>
      <w:r w:rsidR="00F5368D">
        <w:rPr>
          <w:rFonts w:ascii="Arial" w:hAnsi="Arial" w:cs="Arial"/>
        </w:rPr>
        <w:t>4</w:t>
      </w:r>
      <w:r w:rsidR="000575F6" w:rsidRPr="00F80EC3">
        <w:rPr>
          <w:rFonts w:ascii="Arial" w:hAnsi="Arial" w:cs="Arial"/>
        </w:rPr>
        <w:t>0</w:t>
      </w:r>
      <w:r w:rsidRPr="00F80EC3">
        <w:rPr>
          <w:rFonts w:ascii="Arial" w:hAnsi="Arial" w:cs="Arial"/>
        </w:rPr>
        <w:t xml:space="preserve">% вопросов (задач), содержащихся в Запросе, то по согласованию с Заказчиком Исполнитель вправе повторно оказать </w:t>
      </w:r>
      <w:r w:rsidR="00F5368D">
        <w:rPr>
          <w:rFonts w:ascii="Arial" w:hAnsi="Arial" w:cs="Arial"/>
        </w:rPr>
        <w:t xml:space="preserve">Консультационно-образовательные услуги </w:t>
      </w:r>
      <w:r w:rsidRPr="00F80EC3">
        <w:rPr>
          <w:rFonts w:ascii="Arial" w:hAnsi="Arial" w:cs="Arial"/>
        </w:rPr>
        <w:t>либо вернуть сумму денежных ср</w:t>
      </w:r>
      <w:r w:rsidR="000575F6" w:rsidRPr="00F80EC3">
        <w:rPr>
          <w:rFonts w:ascii="Arial" w:hAnsi="Arial" w:cs="Arial"/>
        </w:rPr>
        <w:t>едств, поступивших от Заказчика.</w:t>
      </w:r>
    </w:p>
    <w:p w14:paraId="53E9B561" w14:textId="3FF0E6C8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6.3.        Исполнитель обязуется принимать все необходимые и достаточные меры для обеспечения конфиденциальности в отношении Заказчика. Стороны согласились, что условие сохранения конфиденциальности регистрационных и персональных данных, указанных Заказчиком при заключении Договора, не распространяется на случаи использования Исполнителем таких данных в целях выставления ему Счета </w:t>
      </w:r>
      <w:r w:rsidR="00F5368D">
        <w:rPr>
          <w:rFonts w:ascii="Arial" w:hAnsi="Arial" w:cs="Arial"/>
        </w:rPr>
        <w:t>и обработки Заказа.</w:t>
      </w:r>
    </w:p>
    <w:p w14:paraId="47E019AA" w14:textId="43EA5849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6.4.        Заказчик обязуется направлять </w:t>
      </w:r>
      <w:r w:rsidR="00F5368D">
        <w:rPr>
          <w:rFonts w:ascii="Arial" w:hAnsi="Arial" w:cs="Arial"/>
        </w:rPr>
        <w:t xml:space="preserve">доступный, </w:t>
      </w:r>
      <w:r w:rsidRPr="00F80EC3">
        <w:rPr>
          <w:rFonts w:ascii="Arial" w:hAnsi="Arial" w:cs="Arial"/>
        </w:rPr>
        <w:t>читаемый</w:t>
      </w:r>
      <w:r w:rsidR="00F5368D">
        <w:rPr>
          <w:rFonts w:ascii="Arial" w:hAnsi="Arial" w:cs="Arial"/>
        </w:rPr>
        <w:t>, максимально информативный Заказ Исполнителю</w:t>
      </w:r>
      <w:r w:rsidRPr="00F80EC3">
        <w:rPr>
          <w:rFonts w:ascii="Arial" w:hAnsi="Arial" w:cs="Arial"/>
        </w:rPr>
        <w:t>.</w:t>
      </w:r>
    </w:p>
    <w:p w14:paraId="7B4556E9" w14:textId="2C0B0F8A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6.5.        В случае н</w:t>
      </w:r>
      <w:r w:rsidR="00F5368D">
        <w:rPr>
          <w:rFonts w:ascii="Arial" w:hAnsi="Arial" w:cs="Arial"/>
        </w:rPr>
        <w:t>есоответствия К</w:t>
      </w:r>
      <w:r w:rsidR="00F5368D" w:rsidRPr="00F80EC3">
        <w:rPr>
          <w:rFonts w:ascii="Arial" w:hAnsi="Arial" w:cs="Arial"/>
        </w:rPr>
        <w:t>онсультационно-образовательных</w:t>
      </w:r>
      <w:r w:rsidR="00F5368D">
        <w:rPr>
          <w:rFonts w:ascii="Arial" w:hAnsi="Arial" w:cs="Arial"/>
        </w:rPr>
        <w:t xml:space="preserve"> услуг требованиям Заказчика изложенных в Заказ</w:t>
      </w:r>
      <w:r w:rsidR="00DD4415">
        <w:rPr>
          <w:rFonts w:ascii="Arial" w:hAnsi="Arial" w:cs="Arial"/>
        </w:rPr>
        <w:t>е</w:t>
      </w:r>
      <w:r w:rsidRPr="00F80EC3">
        <w:rPr>
          <w:rFonts w:ascii="Arial" w:hAnsi="Arial" w:cs="Arial"/>
        </w:rPr>
        <w:t xml:space="preserve">, неясности отдельных данных, необходимости более подробного изложения ответа (пояснения решения) Заказчик обязуется незамедлительно уведомить об это Исполнителя, в противном случае считается, что </w:t>
      </w:r>
      <w:r w:rsidR="00F5368D">
        <w:rPr>
          <w:rFonts w:ascii="Arial" w:hAnsi="Arial" w:cs="Arial"/>
        </w:rPr>
        <w:t>Консультационно-образовательные услуги оказаны</w:t>
      </w:r>
      <w:r w:rsidRPr="00F80EC3">
        <w:rPr>
          <w:rFonts w:ascii="Arial" w:hAnsi="Arial" w:cs="Arial"/>
        </w:rPr>
        <w:t xml:space="preserve"> надлежащим обра</w:t>
      </w:r>
      <w:r w:rsidR="000575F6" w:rsidRPr="00F80EC3">
        <w:rPr>
          <w:rFonts w:ascii="Arial" w:hAnsi="Arial" w:cs="Arial"/>
        </w:rPr>
        <w:t>зом, а обязательства Исполнителя</w:t>
      </w:r>
      <w:r w:rsidRPr="00F80EC3">
        <w:rPr>
          <w:rFonts w:ascii="Arial" w:hAnsi="Arial" w:cs="Arial"/>
        </w:rPr>
        <w:t xml:space="preserve"> выполнены в полном объеме.</w:t>
      </w:r>
    </w:p>
    <w:p w14:paraId="3BCA03F5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50069E7A" w14:textId="565B3EF4" w:rsidR="00802F4A" w:rsidRDefault="00F80EC3" w:rsidP="00375A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7.</w:t>
      </w:r>
      <w:r w:rsidR="00802F4A" w:rsidRPr="00F80EC3">
        <w:rPr>
          <w:rFonts w:ascii="Arial" w:hAnsi="Arial" w:cs="Arial"/>
          <w:b/>
        </w:rPr>
        <w:t>Ответственность сторон</w:t>
      </w:r>
    </w:p>
    <w:p w14:paraId="619BF59F" w14:textId="77777777" w:rsidR="00375AC0" w:rsidRPr="00F80EC3" w:rsidRDefault="00375AC0" w:rsidP="000575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14:paraId="28FA8B4F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7.1.        За неисполнение или ненадлежащее исполнение своих обязательств по Договору Стороны несут ответственность в соответствии с действующим законодательством РФ.</w:t>
      </w:r>
    </w:p>
    <w:p w14:paraId="2EBF1923" w14:textId="6ADCC8AF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7.2.        Исполнитель освобождается от ответственности, а уплаченные Заказчиком денежные средства не подлежат возврату, в случае если невозможность выполнения Исполнителем своих обязательств по заключенному Договору возникла по вине Заказчика (не получение, не своевременное получение Запро</w:t>
      </w:r>
      <w:r w:rsidR="00F5368D">
        <w:rPr>
          <w:rFonts w:ascii="Arial" w:hAnsi="Arial" w:cs="Arial"/>
        </w:rPr>
        <w:t>са в согласованное время; Заказ или информация в нем</w:t>
      </w:r>
      <w:r w:rsidRPr="00F80EC3">
        <w:rPr>
          <w:rFonts w:ascii="Arial" w:hAnsi="Arial" w:cs="Arial"/>
        </w:rPr>
        <w:t xml:space="preserve"> не читаем</w:t>
      </w:r>
      <w:r w:rsidR="00F5368D">
        <w:rPr>
          <w:rFonts w:ascii="Arial" w:hAnsi="Arial" w:cs="Arial"/>
        </w:rPr>
        <w:t>ы</w:t>
      </w:r>
      <w:r w:rsidRPr="00F80EC3">
        <w:rPr>
          <w:rFonts w:ascii="Arial" w:hAnsi="Arial" w:cs="Arial"/>
        </w:rPr>
        <w:t>; Заказчиком были указаны неверные контактные данные и т.п.).</w:t>
      </w:r>
    </w:p>
    <w:p w14:paraId="74341978" w14:textId="6EA9FC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7.3.        Исполнитель освобождается от ответственности, в случае если невозможность выполнения своих обязательств возникла в результате опоздания доставки </w:t>
      </w:r>
      <w:r w:rsidR="000575F6" w:rsidRPr="00F80EC3">
        <w:rPr>
          <w:rFonts w:ascii="Arial" w:hAnsi="Arial" w:cs="Arial"/>
        </w:rPr>
        <w:t xml:space="preserve">сообщений операторами связи, провайдерами интернета. </w:t>
      </w:r>
      <w:r w:rsidRPr="00F80EC3">
        <w:rPr>
          <w:rFonts w:ascii="Arial" w:hAnsi="Arial" w:cs="Arial"/>
        </w:rPr>
        <w:t xml:space="preserve">В указанном случае Исполнитель по своему усмотрению либо обязуется повторно по согласованию с Заказчиком оказать </w:t>
      </w:r>
      <w:r w:rsidR="00F5368D">
        <w:rPr>
          <w:rFonts w:ascii="Arial" w:hAnsi="Arial" w:cs="Arial"/>
        </w:rPr>
        <w:t xml:space="preserve">Консультационно-образовательные услуги </w:t>
      </w:r>
      <w:r w:rsidR="000575F6" w:rsidRPr="00F80EC3">
        <w:rPr>
          <w:rFonts w:ascii="Arial" w:hAnsi="Arial" w:cs="Arial"/>
        </w:rPr>
        <w:t xml:space="preserve">либо возвращает ½ </w:t>
      </w:r>
      <w:r w:rsidRPr="00F80EC3">
        <w:rPr>
          <w:rFonts w:ascii="Arial" w:hAnsi="Arial" w:cs="Arial"/>
        </w:rPr>
        <w:t>суммы денежных средств, поступивших от Заказчика, а настоящий договор считается расторгнутым с даты возврата денежных средств.</w:t>
      </w:r>
    </w:p>
    <w:p w14:paraId="0DC214EC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69A94CD1" w14:textId="058AF32E" w:rsidR="00802F4A" w:rsidRDefault="00F80EC3" w:rsidP="00375A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8.</w:t>
      </w:r>
      <w:r w:rsidR="00802F4A" w:rsidRPr="00F80EC3">
        <w:rPr>
          <w:rFonts w:ascii="Arial" w:hAnsi="Arial" w:cs="Arial"/>
          <w:b/>
        </w:rPr>
        <w:t>Гарантии</w:t>
      </w:r>
    </w:p>
    <w:p w14:paraId="42481009" w14:textId="77777777" w:rsidR="00375AC0" w:rsidRPr="00F80EC3" w:rsidRDefault="00375AC0" w:rsidP="000575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14:paraId="1EF4D8C7" w14:textId="60F72FC4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8.1.        За исключением гарантий, прямо указанных в тексте Оферты, Исполнитель не предоставляет никаких иных прямых или подразумеваемых гарантий по Договору и прямо отказывается от каких-либо гарантий или условий в отношении не нарушения прав и соответствия </w:t>
      </w:r>
      <w:r w:rsidR="00F5368D">
        <w:rPr>
          <w:rFonts w:ascii="Arial" w:hAnsi="Arial" w:cs="Arial"/>
        </w:rPr>
        <w:t xml:space="preserve">Консультационно-образовательных услуг </w:t>
      </w:r>
      <w:r w:rsidRPr="00F80EC3">
        <w:rPr>
          <w:rFonts w:ascii="Arial" w:hAnsi="Arial" w:cs="Arial"/>
        </w:rPr>
        <w:t>конкретным целям Заказчика.</w:t>
      </w:r>
    </w:p>
    <w:p w14:paraId="322CFE85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8.2.        Принимая условия настоящей Оферты путем Акцепта Оферты, Заказчик гарантирует Исполнителю, что:</w:t>
      </w:r>
    </w:p>
    <w:p w14:paraId="032CFEF3" w14:textId="74ACACD5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 xml:space="preserve">-        указал </w:t>
      </w:r>
      <w:r w:rsidR="00F5368D">
        <w:rPr>
          <w:rFonts w:ascii="Arial" w:hAnsi="Arial" w:cs="Arial"/>
        </w:rPr>
        <w:t>достоверную, полную информацию</w:t>
      </w:r>
      <w:r w:rsidRPr="00F80EC3">
        <w:rPr>
          <w:rFonts w:ascii="Arial" w:hAnsi="Arial" w:cs="Arial"/>
        </w:rPr>
        <w:t xml:space="preserve"> при направлении </w:t>
      </w:r>
      <w:r w:rsidR="00F5368D">
        <w:rPr>
          <w:rFonts w:ascii="Arial" w:hAnsi="Arial" w:cs="Arial"/>
        </w:rPr>
        <w:t xml:space="preserve">Заказа </w:t>
      </w:r>
      <w:r w:rsidRPr="00F80EC3">
        <w:rPr>
          <w:rFonts w:ascii="Arial" w:hAnsi="Arial" w:cs="Arial"/>
        </w:rPr>
        <w:t xml:space="preserve">и оплате </w:t>
      </w:r>
      <w:r w:rsidR="00F5368D">
        <w:rPr>
          <w:rFonts w:ascii="Arial" w:hAnsi="Arial" w:cs="Arial"/>
        </w:rPr>
        <w:t>Счета</w:t>
      </w:r>
      <w:r w:rsidRPr="00F80EC3">
        <w:rPr>
          <w:rFonts w:ascii="Arial" w:hAnsi="Arial" w:cs="Arial"/>
        </w:rPr>
        <w:t>.</w:t>
      </w:r>
    </w:p>
    <w:p w14:paraId="703D6074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-        полностью ознакомился с условиями Оферты;</w:t>
      </w:r>
    </w:p>
    <w:p w14:paraId="7DAA3A79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-        полностью понимает предмет Оферты и условия Договора;</w:t>
      </w:r>
    </w:p>
    <w:p w14:paraId="0692404D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-        полностью понимает значение и последствия своих действий в отношении заключения и исполнения Договора.</w:t>
      </w:r>
    </w:p>
    <w:p w14:paraId="33B985B1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-        обладает всеми правами и полномочиями, необходимыми для заключения и исполнения Договора.</w:t>
      </w:r>
    </w:p>
    <w:p w14:paraId="6F4AA839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1E247324" w14:textId="3E9FEBB3" w:rsidR="00802F4A" w:rsidRDefault="00F80EC3" w:rsidP="00375A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9.</w:t>
      </w:r>
      <w:r w:rsidR="00802F4A" w:rsidRPr="00F80EC3">
        <w:rPr>
          <w:rFonts w:ascii="Arial" w:hAnsi="Arial" w:cs="Arial"/>
          <w:b/>
        </w:rPr>
        <w:t>Форс-мажор</w:t>
      </w:r>
    </w:p>
    <w:p w14:paraId="40C43593" w14:textId="77777777" w:rsidR="00375AC0" w:rsidRPr="00F80EC3" w:rsidRDefault="00375AC0" w:rsidP="000575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14:paraId="7761FD39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9.1.       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 w14:paraId="053C690C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9.2.        При наступлении обстоятель</w:t>
      </w:r>
      <w:r w:rsidR="000575F6" w:rsidRPr="00F80EC3">
        <w:rPr>
          <w:rFonts w:ascii="Arial" w:hAnsi="Arial" w:cs="Arial"/>
        </w:rPr>
        <w:t>ств, указанных в пункте 9</w:t>
      </w:r>
      <w:r w:rsidRPr="00F80EC3">
        <w:rPr>
          <w:rFonts w:ascii="Arial" w:hAnsi="Arial" w:cs="Arial"/>
        </w:rPr>
        <w:t>.1 настоящего договора, каждая Сторона должна без промедления известить о них в письменном виде другую Сторону по электронной почте.</w:t>
      </w:r>
    </w:p>
    <w:p w14:paraId="7996B637" w14:textId="77777777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80EC3">
        <w:rPr>
          <w:rFonts w:ascii="Arial" w:hAnsi="Arial" w:cs="Arial"/>
        </w:rPr>
        <w:t> </w:t>
      </w:r>
    </w:p>
    <w:p w14:paraId="25D9596A" w14:textId="18221084" w:rsidR="00802F4A" w:rsidRDefault="00F80EC3" w:rsidP="00375A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F80EC3">
        <w:rPr>
          <w:rFonts w:ascii="Arial" w:hAnsi="Arial" w:cs="Arial"/>
          <w:b/>
        </w:rPr>
        <w:t>10.</w:t>
      </w:r>
      <w:r w:rsidR="00802F4A" w:rsidRPr="00F80EC3">
        <w:rPr>
          <w:rFonts w:ascii="Arial" w:hAnsi="Arial" w:cs="Arial"/>
          <w:b/>
        </w:rPr>
        <w:t>Прочие условия</w:t>
      </w:r>
    </w:p>
    <w:p w14:paraId="1E47EDAF" w14:textId="0EA0BF91" w:rsidR="00802F4A" w:rsidRPr="00F80EC3" w:rsidRDefault="00802F4A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761290" w14:textId="3FF31661" w:rsidR="00802F4A" w:rsidRPr="00F80EC3" w:rsidRDefault="00F5368D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10.1</w:t>
      </w:r>
      <w:r w:rsidR="00802F4A" w:rsidRPr="00F80EC3">
        <w:rPr>
          <w:rFonts w:ascii="Arial" w:hAnsi="Arial" w:cs="Arial"/>
        </w:rPr>
        <w:t>.    Исполнитель не принимает на себя никаких условий и обязательств в отношении предмета Оферты, за исключением указанных в Оферте, кроме случаев, когда такие условия или обязательства зафиксированы в письменном виде и подписаны Исполнителем и Заказчиком.</w:t>
      </w:r>
    </w:p>
    <w:p w14:paraId="74B2FCCB" w14:textId="1BF46C42" w:rsidR="00802F4A" w:rsidRPr="00F80EC3" w:rsidRDefault="00F5368D" w:rsidP="00802F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10.2</w:t>
      </w:r>
      <w:r w:rsidR="00802F4A" w:rsidRPr="00F80EC3">
        <w:rPr>
          <w:rFonts w:ascii="Arial" w:hAnsi="Arial" w:cs="Arial"/>
        </w:rPr>
        <w:t>.    В случае если одно или более положений Оферты являются по какой-либо причине недействительными, не имеющими юридической силы, такая недействительность не оказывает влияния на действительность любого другого положения Оферты (Договора), которые остаются в силе.</w:t>
      </w:r>
    </w:p>
    <w:p w14:paraId="14A25E6D" w14:textId="55655AF4" w:rsidR="00E25F1C" w:rsidRPr="00375AC0" w:rsidRDefault="00F5368D" w:rsidP="00375AC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10.3</w:t>
      </w:r>
      <w:r w:rsidR="00802F4A" w:rsidRPr="00F80EC3">
        <w:rPr>
          <w:rFonts w:ascii="Arial" w:hAnsi="Arial" w:cs="Arial"/>
        </w:rPr>
        <w:t xml:space="preserve">.    Не вступая в противоречие с условиями Оферты, Заказчик и Исполнитель вправе в любое время оформить Договор на оказание </w:t>
      </w:r>
      <w:r>
        <w:rPr>
          <w:rFonts w:ascii="Arial" w:hAnsi="Arial" w:cs="Arial"/>
        </w:rPr>
        <w:t>К</w:t>
      </w:r>
      <w:r w:rsidRPr="00F80EC3">
        <w:rPr>
          <w:rFonts w:ascii="Arial" w:hAnsi="Arial" w:cs="Arial"/>
        </w:rPr>
        <w:t xml:space="preserve">онсультационно-образовательных </w:t>
      </w:r>
      <w:r>
        <w:rPr>
          <w:rFonts w:ascii="Arial" w:hAnsi="Arial" w:cs="Arial"/>
        </w:rPr>
        <w:t xml:space="preserve">услуг </w:t>
      </w:r>
      <w:r w:rsidR="00802F4A" w:rsidRPr="00F80EC3">
        <w:rPr>
          <w:rFonts w:ascii="Arial" w:hAnsi="Arial" w:cs="Arial"/>
        </w:rPr>
        <w:t>в форме письменного двухстороннего документа.</w:t>
      </w:r>
    </w:p>
    <w:sectPr w:rsidR="00E25F1C" w:rsidRPr="00375AC0" w:rsidSect="007350C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6B71B66"/>
    <w:multiLevelType w:val="hybridMultilevel"/>
    <w:tmpl w:val="1C8EB744"/>
    <w:lvl w:ilvl="0" w:tplc="0F2A1C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F4A"/>
    <w:rsid w:val="000575F6"/>
    <w:rsid w:val="00351178"/>
    <w:rsid w:val="00375AC0"/>
    <w:rsid w:val="00535315"/>
    <w:rsid w:val="007350CF"/>
    <w:rsid w:val="007C20EB"/>
    <w:rsid w:val="00802F4A"/>
    <w:rsid w:val="00C14F76"/>
    <w:rsid w:val="00C3643A"/>
    <w:rsid w:val="00DD4415"/>
    <w:rsid w:val="00DF5101"/>
    <w:rsid w:val="00E25F1C"/>
    <w:rsid w:val="00EA6A9A"/>
    <w:rsid w:val="00F5368D"/>
    <w:rsid w:val="00F8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E75A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1551</Words>
  <Characters>8842</Characters>
  <Application>Microsoft Macintosh Word</Application>
  <DocSecurity>0</DocSecurity>
  <Lines>73</Lines>
  <Paragraphs>20</Paragraphs>
  <ScaleCrop>false</ScaleCrop>
  <Company/>
  <LinksUpToDate>false</LinksUpToDate>
  <CharactersWithSpaces>10373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Dzobelov</dc:creator>
  <cp:keywords/>
  <dc:description/>
  <cp:lastModifiedBy>Marat Dzobelov</cp:lastModifiedBy>
  <cp:revision>5</cp:revision>
  <dcterms:created xsi:type="dcterms:W3CDTF">2015-12-17T12:56:00Z</dcterms:created>
  <dcterms:modified xsi:type="dcterms:W3CDTF">2016-01-10T09:55:00Z</dcterms:modified>
</cp:coreProperties>
</file>